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75C76" w14:textId="77777777" w:rsidR="008C2396" w:rsidRDefault="008C2396" w:rsidP="00081538">
      <w:pPr>
        <w:jc w:val="center"/>
        <w:rPr>
          <w:rFonts w:ascii="Arial" w:hAnsi="Arial" w:cs="Arial"/>
          <w:b/>
          <w:sz w:val="28"/>
          <w:szCs w:val="28"/>
        </w:rPr>
      </w:pPr>
    </w:p>
    <w:p w14:paraId="095DB1F5" w14:textId="5EA0B034" w:rsidR="003A55AC" w:rsidRDefault="00A461FC" w:rsidP="003A55AC">
      <w:pPr>
        <w:jc w:val="center"/>
        <w:rPr>
          <w:rFonts w:ascii="Arial" w:hAnsi="Arial" w:cs="Arial"/>
          <w:b/>
          <w:sz w:val="28"/>
          <w:szCs w:val="28"/>
        </w:rPr>
      </w:pPr>
      <w:r w:rsidRPr="008C2396">
        <w:rPr>
          <w:rFonts w:ascii="Arial" w:hAnsi="Arial" w:cs="Arial"/>
          <w:b/>
          <w:sz w:val="28"/>
          <w:szCs w:val="28"/>
        </w:rPr>
        <w:t>FASES REQUERIMIENTO DE SOFTWARE</w:t>
      </w:r>
    </w:p>
    <w:p w14:paraId="5594B2C6" w14:textId="77777777" w:rsidR="003A55AC" w:rsidRPr="003A55AC" w:rsidRDefault="003A55AC" w:rsidP="003A55AC">
      <w:pPr>
        <w:jc w:val="center"/>
        <w:rPr>
          <w:rFonts w:ascii="Arial" w:hAnsi="Arial" w:cs="Arial"/>
          <w:b/>
          <w:sz w:val="28"/>
          <w:szCs w:val="28"/>
        </w:rPr>
      </w:pPr>
    </w:p>
    <w:p w14:paraId="06F9F4FF" w14:textId="3DE71E13" w:rsidR="003A55AC" w:rsidRPr="003A55AC" w:rsidRDefault="003A55AC" w:rsidP="003A55AC">
      <w:pPr>
        <w:pStyle w:val="TDC1"/>
        <w:tabs>
          <w:tab w:val="left" w:pos="480"/>
          <w:tab w:val="right" w:leader="dot" w:pos="8828"/>
        </w:tabs>
        <w:spacing w:line="480" w:lineRule="auto"/>
        <w:rPr>
          <w:rFonts w:cs="Times New Roman"/>
          <w:b w:val="0"/>
          <w:bCs w:val="0"/>
          <w:i w:val="0"/>
          <w:iCs w:val="0"/>
          <w:noProof/>
          <w:lang w:val="es-MX" w:eastAsia="es-MX"/>
        </w:rPr>
      </w:pPr>
      <w:r>
        <w:rPr>
          <w:b w:val="0"/>
          <w:bCs w:val="0"/>
        </w:rPr>
        <w:fldChar w:fldCharType="begin"/>
      </w:r>
      <w:r>
        <w:instrText>TOC \o "1-3" \h \z \u</w:instrText>
      </w:r>
      <w:r>
        <w:rPr>
          <w:b w:val="0"/>
          <w:bCs w:val="0"/>
        </w:rPr>
        <w:fldChar w:fldCharType="separate"/>
      </w:r>
      <w:hyperlink w:anchor="_Toc96772671" w:history="1">
        <w:r w:rsidRPr="003A55AC">
          <w:rPr>
            <w:rStyle w:val="Hipervnculo"/>
            <w:rFonts w:cs="Arial"/>
            <w:i w:val="0"/>
            <w:iCs w:val="0"/>
            <w:noProof/>
          </w:rPr>
          <w:t>1.</w:t>
        </w:r>
        <w:r w:rsidRPr="003A55AC">
          <w:rPr>
            <w:rFonts w:cs="Times New Roman"/>
            <w:b w:val="0"/>
            <w:bCs w:val="0"/>
            <w:i w:val="0"/>
            <w:iCs w:val="0"/>
            <w:noProof/>
            <w:lang w:val="es-MX" w:eastAsia="es-MX"/>
          </w:rPr>
          <w:tab/>
        </w:r>
        <w:r w:rsidRPr="003A55AC">
          <w:rPr>
            <w:rStyle w:val="Hipervnculo"/>
            <w:rFonts w:cs="Arial"/>
            <w:i w:val="0"/>
            <w:iCs w:val="0"/>
            <w:noProof/>
          </w:rPr>
          <w:t>DESCRIPCION GENERAL DEL REQUERIMIENTO</w:t>
        </w:r>
        <w:r w:rsidRPr="003A55AC">
          <w:rPr>
            <w:i w:val="0"/>
            <w:iCs w:val="0"/>
            <w:noProof/>
            <w:webHidden/>
          </w:rPr>
          <w:tab/>
        </w:r>
        <w:r w:rsidRPr="003A55AC">
          <w:rPr>
            <w:i w:val="0"/>
            <w:iCs w:val="0"/>
            <w:noProof/>
            <w:webHidden/>
          </w:rPr>
          <w:fldChar w:fldCharType="begin"/>
        </w:r>
        <w:r w:rsidRPr="003A55AC">
          <w:rPr>
            <w:i w:val="0"/>
            <w:iCs w:val="0"/>
            <w:noProof/>
            <w:webHidden/>
          </w:rPr>
          <w:instrText xml:space="preserve"> PAGEREF _Toc96772671 \h </w:instrText>
        </w:r>
        <w:r w:rsidRPr="003A55AC">
          <w:rPr>
            <w:i w:val="0"/>
            <w:iCs w:val="0"/>
            <w:noProof/>
            <w:webHidden/>
          </w:rPr>
        </w:r>
        <w:r w:rsidRPr="003A55AC">
          <w:rPr>
            <w:i w:val="0"/>
            <w:iCs w:val="0"/>
            <w:noProof/>
            <w:webHidden/>
          </w:rPr>
          <w:fldChar w:fldCharType="separate"/>
        </w:r>
        <w:r w:rsidRPr="003A55AC">
          <w:rPr>
            <w:i w:val="0"/>
            <w:iCs w:val="0"/>
            <w:noProof/>
            <w:webHidden/>
          </w:rPr>
          <w:t>1</w:t>
        </w:r>
        <w:r w:rsidRPr="003A55AC">
          <w:rPr>
            <w:i w:val="0"/>
            <w:iCs w:val="0"/>
            <w:noProof/>
            <w:webHidden/>
          </w:rPr>
          <w:fldChar w:fldCharType="end"/>
        </w:r>
      </w:hyperlink>
    </w:p>
    <w:p w14:paraId="3E388660" w14:textId="5F0CA52A" w:rsidR="003A55AC" w:rsidRPr="003A55AC" w:rsidRDefault="003A55AC" w:rsidP="003A55AC">
      <w:pPr>
        <w:pStyle w:val="TDC1"/>
        <w:tabs>
          <w:tab w:val="left" w:pos="480"/>
          <w:tab w:val="right" w:leader="dot" w:pos="8828"/>
        </w:tabs>
        <w:spacing w:line="480" w:lineRule="auto"/>
        <w:rPr>
          <w:rFonts w:cs="Times New Roman"/>
          <w:b w:val="0"/>
          <w:bCs w:val="0"/>
          <w:i w:val="0"/>
          <w:iCs w:val="0"/>
          <w:noProof/>
          <w:lang w:val="es-MX" w:eastAsia="es-MX"/>
        </w:rPr>
      </w:pPr>
      <w:hyperlink w:anchor="_Toc96772672" w:history="1">
        <w:r w:rsidRPr="003A55AC">
          <w:rPr>
            <w:rStyle w:val="Hipervnculo"/>
            <w:rFonts w:cs="Arial"/>
            <w:i w:val="0"/>
            <w:iCs w:val="0"/>
            <w:noProof/>
          </w:rPr>
          <w:t>2.</w:t>
        </w:r>
        <w:r w:rsidRPr="003A55AC">
          <w:rPr>
            <w:rFonts w:cs="Times New Roman"/>
            <w:b w:val="0"/>
            <w:bCs w:val="0"/>
            <w:i w:val="0"/>
            <w:iCs w:val="0"/>
            <w:noProof/>
            <w:lang w:val="es-MX" w:eastAsia="es-MX"/>
          </w:rPr>
          <w:tab/>
        </w:r>
        <w:r w:rsidRPr="003A55AC">
          <w:rPr>
            <w:rStyle w:val="Hipervnculo"/>
            <w:rFonts w:cs="Arial"/>
            <w:i w:val="0"/>
            <w:iCs w:val="0"/>
            <w:noProof/>
          </w:rPr>
          <w:t>FASE DE FORMALIZACIÓN</w:t>
        </w:r>
        <w:r w:rsidRPr="003A55AC">
          <w:rPr>
            <w:i w:val="0"/>
            <w:iCs w:val="0"/>
            <w:noProof/>
            <w:webHidden/>
          </w:rPr>
          <w:tab/>
        </w:r>
        <w:r w:rsidRPr="003A55AC">
          <w:rPr>
            <w:i w:val="0"/>
            <w:iCs w:val="0"/>
            <w:noProof/>
            <w:webHidden/>
          </w:rPr>
          <w:fldChar w:fldCharType="begin"/>
        </w:r>
        <w:r w:rsidRPr="003A55AC">
          <w:rPr>
            <w:i w:val="0"/>
            <w:iCs w:val="0"/>
            <w:noProof/>
            <w:webHidden/>
          </w:rPr>
          <w:instrText xml:space="preserve"> PAGEREF _Toc96772672 \h </w:instrText>
        </w:r>
        <w:r w:rsidRPr="003A55AC">
          <w:rPr>
            <w:i w:val="0"/>
            <w:iCs w:val="0"/>
            <w:noProof/>
            <w:webHidden/>
          </w:rPr>
        </w:r>
        <w:r w:rsidRPr="003A55AC">
          <w:rPr>
            <w:i w:val="0"/>
            <w:iCs w:val="0"/>
            <w:noProof/>
            <w:webHidden/>
          </w:rPr>
          <w:fldChar w:fldCharType="separate"/>
        </w:r>
        <w:r w:rsidRPr="003A55AC">
          <w:rPr>
            <w:i w:val="0"/>
            <w:iCs w:val="0"/>
            <w:noProof/>
            <w:webHidden/>
          </w:rPr>
          <w:t>2</w:t>
        </w:r>
        <w:r w:rsidRPr="003A55AC">
          <w:rPr>
            <w:i w:val="0"/>
            <w:iCs w:val="0"/>
            <w:noProof/>
            <w:webHidden/>
          </w:rPr>
          <w:fldChar w:fldCharType="end"/>
        </w:r>
      </w:hyperlink>
    </w:p>
    <w:p w14:paraId="1987F590" w14:textId="5D15010E" w:rsidR="003A55AC" w:rsidRPr="003A55AC" w:rsidRDefault="003A55AC" w:rsidP="003A55AC">
      <w:pPr>
        <w:pStyle w:val="TDC1"/>
        <w:tabs>
          <w:tab w:val="left" w:pos="480"/>
          <w:tab w:val="right" w:leader="dot" w:pos="8828"/>
        </w:tabs>
        <w:spacing w:line="480" w:lineRule="auto"/>
        <w:rPr>
          <w:rFonts w:cs="Times New Roman"/>
          <w:b w:val="0"/>
          <w:bCs w:val="0"/>
          <w:i w:val="0"/>
          <w:iCs w:val="0"/>
          <w:noProof/>
          <w:lang w:val="es-MX" w:eastAsia="es-MX"/>
        </w:rPr>
      </w:pPr>
      <w:hyperlink w:anchor="_Toc96772673" w:history="1">
        <w:r w:rsidRPr="003A55AC">
          <w:rPr>
            <w:rStyle w:val="Hipervnculo"/>
            <w:rFonts w:cs="Arial"/>
            <w:i w:val="0"/>
            <w:iCs w:val="0"/>
            <w:noProof/>
          </w:rPr>
          <w:t>3.</w:t>
        </w:r>
        <w:r w:rsidRPr="003A55AC">
          <w:rPr>
            <w:rFonts w:cs="Times New Roman"/>
            <w:b w:val="0"/>
            <w:bCs w:val="0"/>
            <w:i w:val="0"/>
            <w:iCs w:val="0"/>
            <w:noProof/>
            <w:lang w:val="es-MX" w:eastAsia="es-MX"/>
          </w:rPr>
          <w:tab/>
        </w:r>
        <w:r w:rsidRPr="003A55AC">
          <w:rPr>
            <w:rStyle w:val="Hipervnculo"/>
            <w:rFonts w:cs="Arial"/>
            <w:i w:val="0"/>
            <w:iCs w:val="0"/>
            <w:noProof/>
          </w:rPr>
          <w:t>ANALISIS DE REQUISITOS Y REQUERIMIENTOS</w:t>
        </w:r>
        <w:r w:rsidRPr="003A55AC">
          <w:rPr>
            <w:i w:val="0"/>
            <w:iCs w:val="0"/>
            <w:noProof/>
            <w:webHidden/>
          </w:rPr>
          <w:tab/>
        </w:r>
        <w:r w:rsidRPr="003A55AC">
          <w:rPr>
            <w:i w:val="0"/>
            <w:iCs w:val="0"/>
            <w:noProof/>
            <w:webHidden/>
          </w:rPr>
          <w:fldChar w:fldCharType="begin"/>
        </w:r>
        <w:r w:rsidRPr="003A55AC">
          <w:rPr>
            <w:i w:val="0"/>
            <w:iCs w:val="0"/>
            <w:noProof/>
            <w:webHidden/>
          </w:rPr>
          <w:instrText xml:space="preserve"> PAGEREF _Toc96772673 \h </w:instrText>
        </w:r>
        <w:r w:rsidRPr="003A55AC">
          <w:rPr>
            <w:i w:val="0"/>
            <w:iCs w:val="0"/>
            <w:noProof/>
            <w:webHidden/>
          </w:rPr>
        </w:r>
        <w:r w:rsidRPr="003A55AC">
          <w:rPr>
            <w:i w:val="0"/>
            <w:iCs w:val="0"/>
            <w:noProof/>
            <w:webHidden/>
          </w:rPr>
          <w:fldChar w:fldCharType="separate"/>
        </w:r>
        <w:r w:rsidRPr="003A55AC">
          <w:rPr>
            <w:i w:val="0"/>
            <w:iCs w:val="0"/>
            <w:noProof/>
            <w:webHidden/>
          </w:rPr>
          <w:t>3</w:t>
        </w:r>
        <w:r w:rsidRPr="003A55AC">
          <w:rPr>
            <w:i w:val="0"/>
            <w:iCs w:val="0"/>
            <w:noProof/>
            <w:webHidden/>
          </w:rPr>
          <w:fldChar w:fldCharType="end"/>
        </w:r>
      </w:hyperlink>
    </w:p>
    <w:p w14:paraId="0FE45574" w14:textId="7DC70AE4" w:rsidR="003A55AC" w:rsidRPr="003A55AC" w:rsidRDefault="003A55AC" w:rsidP="003A55AC">
      <w:pPr>
        <w:pStyle w:val="TDC1"/>
        <w:tabs>
          <w:tab w:val="left" w:pos="480"/>
          <w:tab w:val="right" w:leader="dot" w:pos="8828"/>
        </w:tabs>
        <w:spacing w:line="480" w:lineRule="auto"/>
        <w:rPr>
          <w:rFonts w:cs="Times New Roman"/>
          <w:b w:val="0"/>
          <w:bCs w:val="0"/>
          <w:i w:val="0"/>
          <w:iCs w:val="0"/>
          <w:noProof/>
          <w:lang w:val="es-MX" w:eastAsia="es-MX"/>
        </w:rPr>
      </w:pPr>
      <w:hyperlink w:anchor="_Toc96772674" w:history="1">
        <w:r w:rsidRPr="003A55AC">
          <w:rPr>
            <w:rStyle w:val="Hipervnculo"/>
            <w:rFonts w:cs="Arial"/>
            <w:i w:val="0"/>
            <w:iCs w:val="0"/>
            <w:noProof/>
          </w:rPr>
          <w:t>4.</w:t>
        </w:r>
        <w:r w:rsidRPr="003A55AC">
          <w:rPr>
            <w:rFonts w:cs="Times New Roman"/>
            <w:b w:val="0"/>
            <w:bCs w:val="0"/>
            <w:i w:val="0"/>
            <w:iCs w:val="0"/>
            <w:noProof/>
            <w:lang w:val="es-MX" w:eastAsia="es-MX"/>
          </w:rPr>
          <w:tab/>
        </w:r>
        <w:r w:rsidRPr="003A55AC">
          <w:rPr>
            <w:rStyle w:val="Hipervnculo"/>
            <w:rFonts w:cs="Arial"/>
            <w:i w:val="0"/>
            <w:iCs w:val="0"/>
            <w:noProof/>
          </w:rPr>
          <w:t>FASE DE PLANEACIÓN Y GERENCIA DEL PROYECTO</w:t>
        </w:r>
        <w:r w:rsidRPr="003A55AC">
          <w:rPr>
            <w:i w:val="0"/>
            <w:iCs w:val="0"/>
            <w:noProof/>
            <w:webHidden/>
          </w:rPr>
          <w:tab/>
        </w:r>
        <w:r w:rsidRPr="003A55AC">
          <w:rPr>
            <w:i w:val="0"/>
            <w:iCs w:val="0"/>
            <w:noProof/>
            <w:webHidden/>
          </w:rPr>
          <w:fldChar w:fldCharType="begin"/>
        </w:r>
        <w:r w:rsidRPr="003A55AC">
          <w:rPr>
            <w:i w:val="0"/>
            <w:iCs w:val="0"/>
            <w:noProof/>
            <w:webHidden/>
          </w:rPr>
          <w:instrText xml:space="preserve"> PAGEREF _Toc96772674 \h </w:instrText>
        </w:r>
        <w:r w:rsidRPr="003A55AC">
          <w:rPr>
            <w:i w:val="0"/>
            <w:iCs w:val="0"/>
            <w:noProof/>
            <w:webHidden/>
          </w:rPr>
        </w:r>
        <w:r w:rsidRPr="003A55AC">
          <w:rPr>
            <w:i w:val="0"/>
            <w:iCs w:val="0"/>
            <w:noProof/>
            <w:webHidden/>
          </w:rPr>
          <w:fldChar w:fldCharType="separate"/>
        </w:r>
        <w:r w:rsidRPr="003A55AC">
          <w:rPr>
            <w:i w:val="0"/>
            <w:iCs w:val="0"/>
            <w:noProof/>
            <w:webHidden/>
          </w:rPr>
          <w:t>6</w:t>
        </w:r>
        <w:r w:rsidRPr="003A55AC">
          <w:rPr>
            <w:i w:val="0"/>
            <w:iCs w:val="0"/>
            <w:noProof/>
            <w:webHidden/>
          </w:rPr>
          <w:fldChar w:fldCharType="end"/>
        </w:r>
      </w:hyperlink>
    </w:p>
    <w:p w14:paraId="6A80C3C4" w14:textId="45AF0933" w:rsidR="003A55AC" w:rsidRDefault="003A55AC">
      <w:r>
        <w:rPr>
          <w:b/>
          <w:bCs/>
          <w:noProof/>
        </w:rPr>
        <w:fldChar w:fldCharType="end"/>
      </w:r>
    </w:p>
    <w:p w14:paraId="042E94F9" w14:textId="06DA59DC" w:rsidR="003A55AC" w:rsidRDefault="003A55AC"/>
    <w:p w14:paraId="27D24168" w14:textId="77777777" w:rsidR="00F66C31" w:rsidRPr="008C2396" w:rsidRDefault="00F66C31" w:rsidP="00081538">
      <w:pPr>
        <w:jc w:val="center"/>
        <w:rPr>
          <w:rFonts w:ascii="Arial" w:hAnsi="Arial" w:cs="Arial"/>
          <w:b/>
          <w:sz w:val="28"/>
          <w:szCs w:val="28"/>
        </w:rPr>
      </w:pPr>
    </w:p>
    <w:p w14:paraId="37B038A0" w14:textId="77777777" w:rsidR="00A461FC" w:rsidRPr="008C2396" w:rsidRDefault="00A461FC" w:rsidP="00B7008A">
      <w:pPr>
        <w:jc w:val="center"/>
        <w:rPr>
          <w:rFonts w:ascii="Arial" w:hAnsi="Arial" w:cs="Arial"/>
          <w:b/>
          <w:sz w:val="28"/>
          <w:szCs w:val="28"/>
        </w:rPr>
      </w:pPr>
    </w:p>
    <w:p w14:paraId="0513B177" w14:textId="31B0D2FA" w:rsidR="00081538" w:rsidRPr="00617FBD" w:rsidRDefault="002048DB" w:rsidP="00F66C31">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p>
    <w:p w14:paraId="5F8BD9AD" w14:textId="77777777" w:rsidR="00D2312D" w:rsidRPr="008C2396" w:rsidRDefault="002048DB" w:rsidP="00D2312D">
      <w:pPr>
        <w:pStyle w:val="Prrafodelista"/>
        <w:rPr>
          <w:rFonts w:ascii="Arial" w:hAnsi="Arial" w:cs="Arial"/>
          <w:b/>
          <w:sz w:val="28"/>
          <w:szCs w:val="28"/>
        </w:rPr>
      </w:pPr>
      <w:r w:rsidRPr="008C2396">
        <w:rPr>
          <w:rFonts w:ascii="Arial" w:hAnsi="Arial" w:cs="Arial"/>
          <w:b/>
          <w:sz w:val="28"/>
          <w:szCs w:val="28"/>
        </w:rPr>
        <w:fldChar w:fldCharType="end"/>
      </w:r>
    </w:p>
    <w:p w14:paraId="132AAB93" w14:textId="77777777" w:rsidR="00D2312D" w:rsidRPr="008C2396" w:rsidRDefault="00D2312D" w:rsidP="00D2312D">
      <w:pPr>
        <w:ind w:left="720"/>
        <w:rPr>
          <w:rFonts w:ascii="Arial" w:hAnsi="Arial" w:cs="Arial"/>
          <w:b/>
          <w:sz w:val="28"/>
          <w:szCs w:val="28"/>
        </w:rPr>
      </w:pPr>
    </w:p>
    <w:p w14:paraId="6704E531" w14:textId="77777777" w:rsidR="0074642D" w:rsidRPr="008C2396" w:rsidRDefault="0074642D" w:rsidP="0074642D">
      <w:pPr>
        <w:ind w:left="720"/>
        <w:rPr>
          <w:rFonts w:ascii="Arial" w:hAnsi="Arial" w:cs="Arial"/>
          <w:b/>
          <w:sz w:val="28"/>
          <w:szCs w:val="28"/>
        </w:rPr>
      </w:pPr>
    </w:p>
    <w:p w14:paraId="41D96AE2" w14:textId="77777777" w:rsidR="005455BD" w:rsidRPr="008C2396" w:rsidRDefault="005455BD" w:rsidP="00B7008A">
      <w:pPr>
        <w:jc w:val="center"/>
        <w:rPr>
          <w:rFonts w:ascii="Arial" w:hAnsi="Arial" w:cs="Arial"/>
          <w:b/>
          <w:sz w:val="28"/>
          <w:szCs w:val="28"/>
        </w:rPr>
      </w:pPr>
    </w:p>
    <w:p w14:paraId="4CE63106" w14:textId="77777777" w:rsidR="005455BD" w:rsidRPr="008C2396" w:rsidRDefault="005455BD" w:rsidP="00B7008A">
      <w:pPr>
        <w:jc w:val="center"/>
        <w:rPr>
          <w:rFonts w:ascii="Arial" w:hAnsi="Arial" w:cs="Arial"/>
          <w:b/>
          <w:sz w:val="28"/>
          <w:szCs w:val="28"/>
        </w:rPr>
      </w:pPr>
    </w:p>
    <w:p w14:paraId="35F3939D" w14:textId="77777777" w:rsidR="005455BD" w:rsidRPr="008C2396" w:rsidRDefault="005455BD" w:rsidP="00B7008A">
      <w:pPr>
        <w:jc w:val="center"/>
        <w:rPr>
          <w:rFonts w:ascii="Arial" w:hAnsi="Arial" w:cs="Arial"/>
          <w:b/>
          <w:sz w:val="28"/>
          <w:szCs w:val="28"/>
        </w:rPr>
      </w:pPr>
    </w:p>
    <w:p w14:paraId="5C72BF1B" w14:textId="77777777" w:rsidR="005455BD" w:rsidRPr="008C2396" w:rsidRDefault="005455BD" w:rsidP="00B7008A">
      <w:pPr>
        <w:jc w:val="center"/>
        <w:rPr>
          <w:rFonts w:ascii="Arial" w:hAnsi="Arial" w:cs="Arial"/>
          <w:b/>
          <w:sz w:val="28"/>
          <w:szCs w:val="28"/>
        </w:rPr>
      </w:pPr>
    </w:p>
    <w:p w14:paraId="391A5D2E" w14:textId="77777777" w:rsidR="005455BD" w:rsidRPr="008C2396" w:rsidRDefault="005455BD" w:rsidP="00B7008A">
      <w:pPr>
        <w:jc w:val="center"/>
        <w:rPr>
          <w:rFonts w:ascii="Arial" w:hAnsi="Arial" w:cs="Arial"/>
          <w:b/>
          <w:sz w:val="28"/>
          <w:szCs w:val="28"/>
        </w:rPr>
      </w:pPr>
    </w:p>
    <w:p w14:paraId="4375768B" w14:textId="295B9C7B" w:rsidR="005455BD" w:rsidRDefault="005455BD" w:rsidP="00B7008A">
      <w:pPr>
        <w:jc w:val="center"/>
        <w:rPr>
          <w:rFonts w:ascii="Arial" w:hAnsi="Arial" w:cs="Arial"/>
          <w:b/>
          <w:sz w:val="28"/>
          <w:szCs w:val="28"/>
        </w:rPr>
      </w:pPr>
    </w:p>
    <w:p w14:paraId="3A8EDBCC" w14:textId="1592F508" w:rsidR="00F66C31" w:rsidRDefault="00F66C31" w:rsidP="00B7008A">
      <w:pPr>
        <w:jc w:val="center"/>
        <w:rPr>
          <w:rFonts w:ascii="Arial" w:hAnsi="Arial" w:cs="Arial"/>
          <w:b/>
          <w:sz w:val="28"/>
          <w:szCs w:val="28"/>
        </w:rPr>
      </w:pPr>
    </w:p>
    <w:p w14:paraId="41CEF82B" w14:textId="77777777" w:rsidR="00F66C31" w:rsidRPr="008C2396" w:rsidRDefault="00F66C31" w:rsidP="00B7008A">
      <w:pPr>
        <w:jc w:val="center"/>
        <w:rPr>
          <w:rFonts w:ascii="Arial" w:hAnsi="Arial" w:cs="Arial"/>
          <w:b/>
          <w:sz w:val="28"/>
          <w:szCs w:val="28"/>
        </w:rPr>
      </w:pPr>
    </w:p>
    <w:p w14:paraId="0C517B41" w14:textId="77777777" w:rsidR="005455BD" w:rsidRPr="008C2396" w:rsidRDefault="005455BD" w:rsidP="00B7008A">
      <w:pPr>
        <w:jc w:val="center"/>
        <w:rPr>
          <w:rFonts w:ascii="Arial" w:hAnsi="Arial" w:cs="Arial"/>
          <w:b/>
          <w:sz w:val="28"/>
          <w:szCs w:val="28"/>
        </w:rPr>
      </w:pPr>
    </w:p>
    <w:p w14:paraId="2CF22E67" w14:textId="77777777" w:rsidR="005455BD" w:rsidRPr="008C2396" w:rsidRDefault="005455BD" w:rsidP="00B7008A">
      <w:pPr>
        <w:jc w:val="center"/>
        <w:rPr>
          <w:rFonts w:ascii="Arial" w:hAnsi="Arial" w:cs="Arial"/>
          <w:b/>
          <w:sz w:val="28"/>
          <w:szCs w:val="28"/>
        </w:rPr>
      </w:pPr>
    </w:p>
    <w:p w14:paraId="61EAEB53" w14:textId="77777777" w:rsidR="005455BD" w:rsidRPr="008C2396" w:rsidRDefault="005455BD" w:rsidP="00B7008A">
      <w:pPr>
        <w:jc w:val="center"/>
        <w:rPr>
          <w:rFonts w:ascii="Arial" w:hAnsi="Arial" w:cs="Arial"/>
          <w:b/>
          <w:sz w:val="28"/>
          <w:szCs w:val="28"/>
        </w:rPr>
      </w:pPr>
    </w:p>
    <w:p w14:paraId="0C52BB0D" w14:textId="77777777" w:rsidR="002048DB" w:rsidRPr="008C2396" w:rsidRDefault="002048DB" w:rsidP="00B7008A">
      <w:pPr>
        <w:jc w:val="center"/>
        <w:rPr>
          <w:rFonts w:ascii="Arial" w:hAnsi="Arial" w:cs="Arial"/>
          <w:b/>
          <w:sz w:val="28"/>
          <w:szCs w:val="28"/>
        </w:rPr>
      </w:pPr>
    </w:p>
    <w:p w14:paraId="5CDEAAC7" w14:textId="77777777" w:rsidR="002048DB" w:rsidRPr="008C2396" w:rsidRDefault="002048DB" w:rsidP="00B7008A">
      <w:pPr>
        <w:jc w:val="center"/>
        <w:rPr>
          <w:rFonts w:ascii="Arial" w:hAnsi="Arial" w:cs="Arial"/>
          <w:b/>
          <w:sz w:val="28"/>
          <w:szCs w:val="28"/>
        </w:rPr>
      </w:pPr>
    </w:p>
    <w:p w14:paraId="654A71F4" w14:textId="77777777" w:rsidR="002048DB" w:rsidRPr="008C2396" w:rsidRDefault="002048DB" w:rsidP="00B7008A">
      <w:pPr>
        <w:jc w:val="center"/>
        <w:rPr>
          <w:rFonts w:ascii="Arial" w:hAnsi="Arial" w:cs="Arial"/>
          <w:b/>
          <w:sz w:val="28"/>
          <w:szCs w:val="28"/>
        </w:rPr>
      </w:pPr>
    </w:p>
    <w:p w14:paraId="7402796D" w14:textId="77777777" w:rsidR="00685EC6" w:rsidRPr="008C2396" w:rsidRDefault="00685EC6" w:rsidP="00B7008A">
      <w:pPr>
        <w:jc w:val="center"/>
        <w:rPr>
          <w:rFonts w:ascii="Arial" w:hAnsi="Arial" w:cs="Arial"/>
          <w:b/>
          <w:sz w:val="28"/>
          <w:szCs w:val="28"/>
        </w:rPr>
      </w:pPr>
    </w:p>
    <w:p w14:paraId="1DF937FF" w14:textId="77777777" w:rsidR="00685EC6" w:rsidRPr="008C2396" w:rsidRDefault="00685EC6" w:rsidP="00B7008A">
      <w:pPr>
        <w:jc w:val="center"/>
        <w:rPr>
          <w:rFonts w:ascii="Arial" w:hAnsi="Arial" w:cs="Arial"/>
          <w:b/>
          <w:sz w:val="28"/>
          <w:szCs w:val="28"/>
        </w:rPr>
      </w:pPr>
    </w:p>
    <w:p w14:paraId="37B31FE7" w14:textId="77777777" w:rsidR="00D2312D" w:rsidRPr="008C2396" w:rsidRDefault="00D2312D" w:rsidP="003A55AC">
      <w:pPr>
        <w:rPr>
          <w:rFonts w:ascii="Arial" w:hAnsi="Arial" w:cs="Arial"/>
          <w:b/>
          <w:sz w:val="28"/>
          <w:szCs w:val="28"/>
        </w:rPr>
      </w:pPr>
    </w:p>
    <w:p w14:paraId="6DDBB642" w14:textId="77777777" w:rsidR="006E33C2" w:rsidRPr="008C2396" w:rsidRDefault="006E33C2" w:rsidP="0050044E">
      <w:pPr>
        <w:pStyle w:val="Ttulo1"/>
        <w:rPr>
          <w:rFonts w:cs="Arial"/>
        </w:rPr>
      </w:pPr>
      <w:bookmarkStart w:id="0" w:name="_Toc532221774"/>
      <w:bookmarkStart w:id="1" w:name="_Toc96772639"/>
      <w:bookmarkStart w:id="2" w:name="_Toc96772671"/>
      <w:r w:rsidRPr="008C2396">
        <w:rPr>
          <w:rFonts w:cs="Arial"/>
        </w:rPr>
        <w:lastRenderedPageBreak/>
        <w:t xml:space="preserve">DESCRIPCION GENERAL DEL </w:t>
      </w:r>
      <w:r w:rsidR="0070100F" w:rsidRPr="008C2396">
        <w:rPr>
          <w:rFonts w:cs="Arial"/>
        </w:rPr>
        <w:t>REQUERIMIENTO</w:t>
      </w:r>
      <w:bookmarkEnd w:id="0"/>
      <w:bookmarkEnd w:id="1"/>
      <w:bookmarkEnd w:id="2"/>
    </w:p>
    <w:p w14:paraId="20EBFDE9" w14:textId="77777777"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70F62EB8" w14:textId="77777777" w:rsidTr="00DB73D5">
        <w:trPr>
          <w:trHeight w:val="522"/>
        </w:trPr>
        <w:tc>
          <w:tcPr>
            <w:tcW w:w="3406" w:type="dxa"/>
            <w:shd w:val="clear" w:color="auto" w:fill="A50021"/>
            <w:vAlign w:val="center"/>
          </w:tcPr>
          <w:p w14:paraId="187897E8" w14:textId="77777777" w:rsidR="003F51CC" w:rsidRPr="008C2396" w:rsidRDefault="003F51CC"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656864F6" w14:textId="77777777" w:rsidR="003F51CC" w:rsidRPr="00D51A6C" w:rsidRDefault="00235AD8" w:rsidP="0031230D">
            <w:pPr>
              <w:rPr>
                <w:rFonts w:ascii="Arial" w:hAnsi="Arial" w:cs="Arial"/>
                <w:color w:val="000000" w:themeColor="text1"/>
                <w:sz w:val="22"/>
                <w:szCs w:val="22"/>
              </w:rPr>
            </w:pPr>
            <w:r w:rsidRPr="00D51A6C">
              <w:rPr>
                <w:rFonts w:ascii="Arial" w:hAnsi="Arial" w:cs="Arial"/>
                <w:color w:val="000000" w:themeColor="text1"/>
                <w:sz w:val="22"/>
                <w:szCs w:val="22"/>
              </w:rPr>
              <w:t>ABOGABOT-WEB</w:t>
            </w:r>
          </w:p>
        </w:tc>
      </w:tr>
      <w:tr w:rsidR="00DB73D5" w:rsidRPr="008C2396" w14:paraId="17B85BC0" w14:textId="77777777" w:rsidTr="00DB73D5">
        <w:trPr>
          <w:trHeight w:val="522"/>
        </w:trPr>
        <w:tc>
          <w:tcPr>
            <w:tcW w:w="3406" w:type="dxa"/>
            <w:shd w:val="clear" w:color="auto" w:fill="A50021"/>
            <w:vAlign w:val="center"/>
          </w:tcPr>
          <w:p w14:paraId="2F6B44A0"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14:paraId="41348AA9" w14:textId="77777777" w:rsidR="006E33C2" w:rsidRPr="00D51A6C" w:rsidRDefault="00235AD8" w:rsidP="0031230D">
            <w:pPr>
              <w:rPr>
                <w:rFonts w:ascii="Arial" w:hAnsi="Arial" w:cs="Arial"/>
                <w:color w:val="000000" w:themeColor="text1"/>
                <w:sz w:val="22"/>
                <w:szCs w:val="22"/>
              </w:rPr>
            </w:pPr>
            <w:proofErr w:type="spellStart"/>
            <w:r w:rsidRPr="00D51A6C">
              <w:rPr>
                <w:rFonts w:ascii="Arial" w:hAnsi="Arial" w:cs="Arial"/>
                <w:color w:val="000000" w:themeColor="text1"/>
                <w:sz w:val="22"/>
                <w:szCs w:val="22"/>
              </w:rPr>
              <w:t>Abogabot</w:t>
            </w:r>
            <w:proofErr w:type="spellEnd"/>
          </w:p>
        </w:tc>
      </w:tr>
      <w:tr w:rsidR="006E33C2" w:rsidRPr="008C2396" w14:paraId="0FE9F9A3" w14:textId="77777777" w:rsidTr="00DB73D5">
        <w:trPr>
          <w:trHeight w:val="343"/>
        </w:trPr>
        <w:tc>
          <w:tcPr>
            <w:tcW w:w="3406" w:type="dxa"/>
            <w:shd w:val="clear" w:color="auto" w:fill="A50021"/>
            <w:vAlign w:val="center"/>
          </w:tcPr>
          <w:p w14:paraId="16A48CE0"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41BD22B9" w14:textId="77777777" w:rsidR="006E33C2" w:rsidRPr="00D51A6C" w:rsidRDefault="00235AD8" w:rsidP="0031230D">
            <w:pPr>
              <w:rPr>
                <w:rFonts w:ascii="Arial" w:hAnsi="Arial" w:cs="Arial"/>
                <w:color w:val="000000" w:themeColor="text1"/>
                <w:sz w:val="22"/>
                <w:szCs w:val="22"/>
              </w:rPr>
            </w:pPr>
            <w:r w:rsidRPr="00D51A6C">
              <w:rPr>
                <w:rFonts w:ascii="Arial" w:hAnsi="Arial" w:cs="Arial"/>
                <w:color w:val="000000" w:themeColor="text1"/>
                <w:sz w:val="22"/>
                <w:szCs w:val="22"/>
              </w:rPr>
              <w:t>20/02/2022</w:t>
            </w:r>
          </w:p>
        </w:tc>
      </w:tr>
      <w:tr w:rsidR="00DB73D5" w:rsidRPr="008C2396" w14:paraId="01E8DEE7" w14:textId="77777777" w:rsidTr="00FB43A7">
        <w:trPr>
          <w:trHeight w:val="437"/>
        </w:trPr>
        <w:tc>
          <w:tcPr>
            <w:tcW w:w="3406" w:type="dxa"/>
            <w:shd w:val="clear" w:color="auto" w:fill="A50021"/>
            <w:vAlign w:val="center"/>
          </w:tcPr>
          <w:p w14:paraId="1E1AA14F" w14:textId="77777777" w:rsidR="006E33C2" w:rsidRPr="008C2396" w:rsidRDefault="006E33C2" w:rsidP="00DB73D5">
            <w:pPr>
              <w:rPr>
                <w:rFonts w:ascii="Arial" w:hAnsi="Arial" w:cs="Arial"/>
                <w:b/>
                <w:sz w:val="22"/>
                <w:szCs w:val="22"/>
              </w:rPr>
            </w:pPr>
            <w:r w:rsidRPr="008C2396">
              <w:rPr>
                <w:rFonts w:ascii="Arial" w:hAnsi="Arial" w:cs="Arial"/>
                <w:b/>
                <w:sz w:val="22"/>
                <w:szCs w:val="22"/>
              </w:rPr>
              <w:t>Responsable</w:t>
            </w:r>
            <w:r w:rsidR="00F9609F" w:rsidRPr="008C2396">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vAlign w:val="center"/>
          </w:tcPr>
          <w:p w14:paraId="7EAB04EC" w14:textId="77777777" w:rsidR="006E33C2" w:rsidRPr="00D51A6C" w:rsidRDefault="00235AD8" w:rsidP="0031230D">
            <w:pPr>
              <w:rPr>
                <w:rFonts w:ascii="Arial" w:hAnsi="Arial" w:cs="Arial"/>
                <w:color w:val="000000" w:themeColor="text1"/>
                <w:sz w:val="22"/>
                <w:szCs w:val="22"/>
                <w:lang w:val="es-MX"/>
              </w:rPr>
            </w:pPr>
            <w:r w:rsidRPr="00D51A6C">
              <w:rPr>
                <w:rFonts w:ascii="Arial" w:hAnsi="Arial" w:cs="Arial"/>
                <w:color w:val="000000" w:themeColor="text1"/>
                <w:sz w:val="22"/>
                <w:szCs w:val="22"/>
                <w:lang w:val="es-MX"/>
              </w:rPr>
              <w:t>Juan Rodrigo Martínez Plascencia</w:t>
            </w:r>
          </w:p>
        </w:tc>
      </w:tr>
      <w:tr w:rsidR="00DB73D5" w:rsidRPr="008C2396" w14:paraId="471F1F5E" w14:textId="77777777" w:rsidTr="00FB43A7">
        <w:trPr>
          <w:trHeight w:val="699"/>
        </w:trPr>
        <w:tc>
          <w:tcPr>
            <w:tcW w:w="3406" w:type="dxa"/>
            <w:shd w:val="clear" w:color="auto" w:fill="A50021"/>
            <w:vAlign w:val="center"/>
          </w:tcPr>
          <w:p w14:paraId="5DBBFF7C" w14:textId="77777777" w:rsidR="006E33C2" w:rsidRPr="008C2396" w:rsidRDefault="006E33C2" w:rsidP="00DB73D5">
            <w:pPr>
              <w:rPr>
                <w:rFonts w:ascii="Arial" w:hAnsi="Arial" w:cs="Arial"/>
                <w:b/>
                <w:sz w:val="22"/>
                <w:szCs w:val="22"/>
              </w:rPr>
            </w:pPr>
            <w:r w:rsidRPr="008C2396">
              <w:rPr>
                <w:rFonts w:ascii="Arial" w:hAnsi="Arial" w:cs="Arial"/>
                <w:b/>
                <w:sz w:val="22"/>
                <w:szCs w:val="22"/>
              </w:rPr>
              <w:t>Dependencia</w:t>
            </w:r>
            <w:r w:rsidR="00F9609F" w:rsidRPr="008C2396">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vAlign w:val="center"/>
          </w:tcPr>
          <w:p w14:paraId="10452167" w14:textId="77777777" w:rsidR="006E33C2" w:rsidRPr="00D51A6C" w:rsidRDefault="00B20410" w:rsidP="0031230D">
            <w:pPr>
              <w:rPr>
                <w:rFonts w:ascii="Arial" w:hAnsi="Arial" w:cs="Arial"/>
                <w:color w:val="000000" w:themeColor="text1"/>
                <w:sz w:val="22"/>
                <w:szCs w:val="22"/>
              </w:rPr>
            </w:pPr>
            <w:r w:rsidRPr="00D51A6C">
              <w:rPr>
                <w:rFonts w:ascii="Arial" w:hAnsi="Arial" w:cs="Arial"/>
                <w:color w:val="000000" w:themeColor="text1"/>
                <w:sz w:val="22"/>
                <w:szCs w:val="22"/>
              </w:rPr>
              <w:t>Romarpla &amp; Asociados</w:t>
            </w:r>
          </w:p>
        </w:tc>
      </w:tr>
      <w:tr w:rsidR="006E33C2" w:rsidRPr="008C2396" w14:paraId="795C91A6" w14:textId="77777777" w:rsidTr="00FB43A7">
        <w:trPr>
          <w:trHeight w:val="837"/>
        </w:trPr>
        <w:tc>
          <w:tcPr>
            <w:tcW w:w="3406" w:type="dxa"/>
            <w:shd w:val="clear" w:color="auto" w:fill="A50021"/>
            <w:vAlign w:val="center"/>
          </w:tcPr>
          <w:p w14:paraId="100346C6" w14:textId="77777777" w:rsidR="006E33C2" w:rsidRPr="008C2396" w:rsidRDefault="006E33C2" w:rsidP="00DB73D5">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00CD780B" w:rsidRPr="008C2396">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vAlign w:val="center"/>
          </w:tcPr>
          <w:p w14:paraId="68BEC370" w14:textId="77777777" w:rsidR="006E33C2" w:rsidRPr="00D51A6C" w:rsidRDefault="00B20410" w:rsidP="0031230D">
            <w:pPr>
              <w:rPr>
                <w:rFonts w:ascii="Arial" w:hAnsi="Arial" w:cs="Arial"/>
                <w:color w:val="000000" w:themeColor="text1"/>
                <w:sz w:val="22"/>
                <w:szCs w:val="22"/>
              </w:rPr>
            </w:pPr>
            <w:r w:rsidRPr="00D51A6C">
              <w:rPr>
                <w:rFonts w:ascii="Arial" w:hAnsi="Arial" w:cs="Arial"/>
                <w:color w:val="000000" w:themeColor="text1"/>
                <w:sz w:val="22"/>
                <w:szCs w:val="22"/>
              </w:rPr>
              <w:t>Tadeo Bustamante Hurtado</w:t>
            </w:r>
          </w:p>
        </w:tc>
      </w:tr>
    </w:tbl>
    <w:p w14:paraId="6F4C9812" w14:textId="77777777" w:rsidR="00CD780B" w:rsidRPr="008C2396" w:rsidRDefault="00CD780B" w:rsidP="00CD780B">
      <w:pPr>
        <w:rPr>
          <w:rFonts w:ascii="Arial" w:hAnsi="Arial" w:cs="Arial"/>
          <w:lang w:val="es-ES_tradnl" w:eastAsia="en-US"/>
        </w:rPr>
      </w:pPr>
      <w:bookmarkStart w:id="3" w:name="_Toc532221775"/>
    </w:p>
    <w:p w14:paraId="6872D3A9" w14:textId="77777777" w:rsidR="0057111E" w:rsidRPr="008C2396" w:rsidRDefault="00AC1665" w:rsidP="0050044E">
      <w:pPr>
        <w:pStyle w:val="Ttulo1"/>
        <w:rPr>
          <w:rFonts w:cs="Arial"/>
          <w:szCs w:val="28"/>
        </w:rPr>
      </w:pPr>
      <w:bookmarkStart w:id="4" w:name="_Toc96772640"/>
      <w:bookmarkStart w:id="5" w:name="_Toc96772672"/>
      <w:r w:rsidRPr="008C2396">
        <w:rPr>
          <w:rFonts w:cs="Arial"/>
        </w:rPr>
        <w:t>FASE DE FORMALIZACIÓ</w:t>
      </w:r>
      <w:r w:rsidR="00A461FC" w:rsidRPr="008C2396">
        <w:rPr>
          <w:rFonts w:cs="Arial"/>
        </w:rPr>
        <w:t>N</w:t>
      </w:r>
      <w:bookmarkEnd w:id="3"/>
      <w:bookmarkEnd w:id="4"/>
      <w:bookmarkEnd w:id="5"/>
    </w:p>
    <w:p w14:paraId="182EF49B" w14:textId="77777777"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14:paraId="00E02CC1" w14:textId="77777777" w:rsidTr="002F0FDB">
        <w:trPr>
          <w:trHeight w:val="294"/>
        </w:trPr>
        <w:tc>
          <w:tcPr>
            <w:tcW w:w="10348" w:type="dxa"/>
            <w:shd w:val="clear" w:color="auto" w:fill="A50021"/>
          </w:tcPr>
          <w:p w14:paraId="5C6A9B99" w14:textId="77777777"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14:paraId="2ADF2717" w14:textId="77777777" w:rsidTr="0031230D">
        <w:trPr>
          <w:trHeight w:val="284"/>
        </w:trPr>
        <w:tc>
          <w:tcPr>
            <w:tcW w:w="10348" w:type="dxa"/>
            <w:shd w:val="clear" w:color="auto" w:fill="808080"/>
          </w:tcPr>
          <w:p w14:paraId="3321985E" w14:textId="77777777"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14:paraId="5CC000FA" w14:textId="77777777" w:rsidTr="00FB43A7">
        <w:trPr>
          <w:trHeight w:val="933"/>
        </w:trPr>
        <w:tc>
          <w:tcPr>
            <w:tcW w:w="10348" w:type="dxa"/>
            <w:shd w:val="clear" w:color="auto" w:fill="auto"/>
          </w:tcPr>
          <w:p w14:paraId="4DEB73A3" w14:textId="77777777" w:rsidR="00B20410" w:rsidRPr="002D3EC9" w:rsidRDefault="00B20410" w:rsidP="00554294">
            <w:pPr>
              <w:rPr>
                <w:rFonts w:ascii="Arial" w:hAnsi="Arial" w:cs="Arial"/>
                <w:color w:val="000000"/>
                <w:sz w:val="22"/>
                <w:szCs w:val="22"/>
                <w:lang w:val="es-MX"/>
              </w:rPr>
            </w:pPr>
            <w:r w:rsidRPr="002D3EC9">
              <w:rPr>
                <w:rFonts w:ascii="Arial" w:hAnsi="Arial" w:cs="Arial"/>
                <w:color w:val="000000"/>
                <w:sz w:val="22"/>
                <w:szCs w:val="22"/>
                <w:lang w:val="es-MX"/>
              </w:rPr>
              <w:t>Es un despacho de abogados que quiere automatizar las demandas de sus clientes, esto lo harán a traves de una página web llenando un formulario. Al momento de llenar el formulario se manda al proceso de pago para finalizar la transacción. Para dar seguimiento a su demanda, el cliente crea una cuenta en la plataforma y verá el seguimiento de cada una de las actualizaciones del proceso legal. El administrador del sitio recbe la notificación de una nueva demanda y con los datos llenados del formulario se crea automaticamente el documento legal en formato word para empezar el proceso. El administrador recibe el pago y debe de ser capaz de verlo en un dashboard para ver la cantidad de ingresos recibidos. El administrador actualiza el proceso de la demanda y agrega comentarios en cada paso del proceso. Al usuario le llegan correos de notificación para saber el avance de su proceso. La página debe de ser responsive para poderla ver desde el celular. La preferncia de colores del cliente es azul marino y blanco, pero acepta propuestas.</w:t>
            </w:r>
          </w:p>
        </w:tc>
      </w:tr>
      <w:tr w:rsidR="00554294" w:rsidRPr="008C2396" w14:paraId="0A742DE2" w14:textId="77777777" w:rsidTr="0031230D">
        <w:trPr>
          <w:trHeight w:val="278"/>
        </w:trPr>
        <w:tc>
          <w:tcPr>
            <w:tcW w:w="10348" w:type="dxa"/>
            <w:shd w:val="clear" w:color="auto" w:fill="808080"/>
          </w:tcPr>
          <w:p w14:paraId="4CF2675D" w14:textId="77777777"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554294" w:rsidRPr="008C2396" w14:paraId="55123FEE" w14:textId="77777777" w:rsidTr="00FB43A7">
        <w:trPr>
          <w:trHeight w:val="1189"/>
        </w:trPr>
        <w:tc>
          <w:tcPr>
            <w:tcW w:w="10348" w:type="dxa"/>
            <w:shd w:val="clear" w:color="auto" w:fill="auto"/>
          </w:tcPr>
          <w:p w14:paraId="2610FB70" w14:textId="77777777" w:rsidR="00972199" w:rsidRPr="002D3EC9" w:rsidRDefault="00B20410" w:rsidP="00554294">
            <w:pPr>
              <w:rPr>
                <w:rFonts w:ascii="Arial" w:hAnsi="Arial" w:cs="Arial"/>
                <w:color w:val="000000"/>
                <w:sz w:val="22"/>
                <w:szCs w:val="22"/>
              </w:rPr>
            </w:pPr>
            <w:r w:rsidRPr="002D3EC9">
              <w:rPr>
                <w:rFonts w:ascii="Arial" w:hAnsi="Arial" w:cs="Arial"/>
                <w:color w:val="000000"/>
                <w:sz w:val="22"/>
                <w:szCs w:val="22"/>
              </w:rPr>
              <w:t>El cliente desea automatizar las demandas que desean presentar sus clientes. El cliente deberá</w:t>
            </w:r>
            <w:r w:rsidR="00606532" w:rsidRPr="002D3EC9">
              <w:rPr>
                <w:rFonts w:ascii="Arial" w:hAnsi="Arial" w:cs="Arial"/>
                <w:color w:val="000000"/>
                <w:sz w:val="22"/>
                <w:szCs w:val="22"/>
              </w:rPr>
              <w:t xml:space="preserve"> crear una cuenta a través de la cual</w:t>
            </w:r>
            <w:r w:rsidRPr="002D3EC9">
              <w:rPr>
                <w:rFonts w:ascii="Arial" w:hAnsi="Arial" w:cs="Arial"/>
                <w:color w:val="000000"/>
                <w:sz w:val="22"/>
                <w:szCs w:val="22"/>
              </w:rPr>
              <w:t xml:space="preserve"> podr</w:t>
            </w:r>
            <w:r w:rsidR="00606532" w:rsidRPr="002D3EC9">
              <w:rPr>
                <w:rFonts w:ascii="Arial" w:hAnsi="Arial" w:cs="Arial"/>
                <w:color w:val="000000"/>
                <w:sz w:val="22"/>
                <w:szCs w:val="22"/>
              </w:rPr>
              <w:t>á</w:t>
            </w:r>
            <w:r w:rsidRPr="002D3EC9">
              <w:rPr>
                <w:rFonts w:ascii="Arial" w:hAnsi="Arial" w:cs="Arial"/>
                <w:color w:val="000000"/>
                <w:sz w:val="22"/>
                <w:szCs w:val="22"/>
              </w:rPr>
              <w:t xml:space="preserve"> enviar </w:t>
            </w:r>
            <w:r w:rsidR="00606532" w:rsidRPr="002D3EC9">
              <w:rPr>
                <w:rFonts w:ascii="Arial" w:hAnsi="Arial" w:cs="Arial"/>
                <w:color w:val="000000"/>
                <w:sz w:val="22"/>
                <w:szCs w:val="22"/>
              </w:rPr>
              <w:t>su</w:t>
            </w:r>
            <w:r w:rsidRPr="002D3EC9">
              <w:rPr>
                <w:rFonts w:ascii="Arial" w:hAnsi="Arial" w:cs="Arial"/>
                <w:color w:val="000000"/>
                <w:sz w:val="22"/>
                <w:szCs w:val="22"/>
              </w:rPr>
              <w:t xml:space="preserve"> solicitud de demanda a través de un formulario en una página web</w:t>
            </w:r>
            <w:r w:rsidR="00972199" w:rsidRPr="002D3EC9">
              <w:rPr>
                <w:rFonts w:ascii="Arial" w:hAnsi="Arial" w:cs="Arial"/>
                <w:color w:val="000000"/>
                <w:sz w:val="22"/>
                <w:szCs w:val="22"/>
              </w:rPr>
              <w:t>. Cuando se llena el formulario, se envía al cliente al proceso de pago para terminar la transacción.</w:t>
            </w:r>
          </w:p>
          <w:p w14:paraId="748AC456" w14:textId="77777777" w:rsidR="00972199" w:rsidRPr="002D3EC9" w:rsidRDefault="00972199" w:rsidP="00554294">
            <w:pPr>
              <w:rPr>
                <w:rFonts w:ascii="Arial" w:hAnsi="Arial" w:cs="Arial"/>
                <w:color w:val="000000"/>
                <w:sz w:val="22"/>
                <w:szCs w:val="22"/>
              </w:rPr>
            </w:pPr>
          </w:p>
          <w:p w14:paraId="0A9B107B" w14:textId="77777777" w:rsidR="00972199" w:rsidRPr="002D3EC9" w:rsidRDefault="00606532" w:rsidP="00554294">
            <w:pPr>
              <w:rPr>
                <w:rFonts w:ascii="Arial" w:hAnsi="Arial" w:cs="Arial"/>
                <w:color w:val="000000"/>
                <w:sz w:val="22"/>
                <w:szCs w:val="22"/>
              </w:rPr>
            </w:pPr>
            <w:r w:rsidRPr="002D3EC9">
              <w:rPr>
                <w:rFonts w:ascii="Arial" w:hAnsi="Arial" w:cs="Arial"/>
                <w:color w:val="000000"/>
                <w:sz w:val="22"/>
                <w:szCs w:val="22"/>
              </w:rPr>
              <w:t>El cliente podrá dar seguimiento a sus demandas creadas (y pagadas) a través de su cuenta.</w:t>
            </w:r>
          </w:p>
          <w:p w14:paraId="79D3EE43" w14:textId="77777777" w:rsidR="00606532" w:rsidRPr="002D3EC9" w:rsidRDefault="00606532" w:rsidP="00554294">
            <w:pPr>
              <w:rPr>
                <w:rFonts w:ascii="Arial" w:hAnsi="Arial" w:cs="Arial"/>
                <w:color w:val="000000"/>
                <w:sz w:val="22"/>
                <w:szCs w:val="22"/>
              </w:rPr>
            </w:pPr>
          </w:p>
          <w:p w14:paraId="5268674A" w14:textId="77777777" w:rsidR="00606532" w:rsidRPr="002D3EC9" w:rsidRDefault="00606532" w:rsidP="00554294">
            <w:pPr>
              <w:rPr>
                <w:rFonts w:ascii="Arial" w:hAnsi="Arial" w:cs="Arial"/>
                <w:color w:val="000000"/>
                <w:sz w:val="22"/>
                <w:szCs w:val="22"/>
              </w:rPr>
            </w:pPr>
            <w:r w:rsidRPr="002D3EC9">
              <w:rPr>
                <w:rFonts w:ascii="Arial" w:hAnsi="Arial" w:cs="Arial"/>
                <w:color w:val="000000"/>
                <w:sz w:val="22"/>
                <w:szCs w:val="22"/>
              </w:rPr>
              <w:t xml:space="preserve">Cada demanda que se </w:t>
            </w:r>
            <w:r w:rsidR="00F36699" w:rsidRPr="002D3EC9">
              <w:rPr>
                <w:rFonts w:ascii="Arial" w:hAnsi="Arial" w:cs="Arial"/>
                <w:color w:val="000000"/>
                <w:sz w:val="22"/>
                <w:szCs w:val="22"/>
              </w:rPr>
              <w:t>crea</w:t>
            </w:r>
            <w:r w:rsidRPr="002D3EC9">
              <w:rPr>
                <w:rFonts w:ascii="Arial" w:hAnsi="Arial" w:cs="Arial"/>
                <w:color w:val="000000"/>
                <w:sz w:val="22"/>
                <w:szCs w:val="22"/>
              </w:rPr>
              <w:t xml:space="preserve"> automáticamente genera un documento legal en formato Word con la información proporcionada a través del formulario.</w:t>
            </w:r>
          </w:p>
          <w:p w14:paraId="0A4F71E7" w14:textId="77777777" w:rsidR="00606532" w:rsidRPr="002D3EC9" w:rsidRDefault="00606532" w:rsidP="00554294">
            <w:pPr>
              <w:rPr>
                <w:rFonts w:ascii="Arial" w:hAnsi="Arial" w:cs="Arial"/>
                <w:color w:val="000000"/>
                <w:sz w:val="22"/>
                <w:szCs w:val="22"/>
              </w:rPr>
            </w:pPr>
          </w:p>
          <w:p w14:paraId="24D1739A" w14:textId="77777777" w:rsidR="00606532" w:rsidRPr="002D3EC9" w:rsidRDefault="00606532" w:rsidP="00554294">
            <w:pPr>
              <w:rPr>
                <w:rFonts w:ascii="Arial" w:hAnsi="Arial" w:cs="Arial"/>
                <w:color w:val="000000"/>
                <w:sz w:val="22"/>
                <w:szCs w:val="22"/>
              </w:rPr>
            </w:pPr>
            <w:r w:rsidRPr="002D3EC9">
              <w:rPr>
                <w:rFonts w:ascii="Arial" w:hAnsi="Arial" w:cs="Arial"/>
                <w:color w:val="000000"/>
                <w:sz w:val="22"/>
                <w:szCs w:val="22"/>
              </w:rPr>
              <w:lastRenderedPageBreak/>
              <w:t xml:space="preserve">Cada que una nueva demanda es creada y pagada, el administrador recibe una notificación. En su </w:t>
            </w:r>
            <w:proofErr w:type="spellStart"/>
            <w:r w:rsidRPr="002D3EC9">
              <w:rPr>
                <w:rFonts w:ascii="Arial" w:hAnsi="Arial" w:cs="Arial"/>
                <w:color w:val="000000"/>
                <w:sz w:val="22"/>
                <w:szCs w:val="22"/>
              </w:rPr>
              <w:t>dashboard</w:t>
            </w:r>
            <w:proofErr w:type="spellEnd"/>
            <w:r w:rsidRPr="002D3EC9">
              <w:rPr>
                <w:rFonts w:ascii="Arial" w:hAnsi="Arial" w:cs="Arial"/>
                <w:color w:val="000000"/>
                <w:sz w:val="22"/>
                <w:szCs w:val="22"/>
              </w:rPr>
              <w:t>, el administrador puede consultar las demandas creadas para actualizarlas y añadir comentarios. Cada actualización envía una notificación por correo al cliente.</w:t>
            </w:r>
          </w:p>
          <w:p w14:paraId="124C95C4" w14:textId="77777777" w:rsidR="00606532" w:rsidRPr="002D3EC9" w:rsidRDefault="00606532" w:rsidP="00554294">
            <w:pPr>
              <w:rPr>
                <w:rFonts w:ascii="Arial" w:hAnsi="Arial" w:cs="Arial"/>
                <w:color w:val="000000"/>
                <w:sz w:val="22"/>
                <w:szCs w:val="22"/>
              </w:rPr>
            </w:pPr>
          </w:p>
          <w:p w14:paraId="1F1A4A3C" w14:textId="77777777" w:rsidR="00606532" w:rsidRPr="002D3EC9" w:rsidRDefault="00606532" w:rsidP="00554294">
            <w:pPr>
              <w:rPr>
                <w:rFonts w:ascii="Arial" w:hAnsi="Arial" w:cs="Arial"/>
                <w:color w:val="000000"/>
                <w:sz w:val="22"/>
                <w:szCs w:val="22"/>
              </w:rPr>
            </w:pPr>
            <w:r w:rsidRPr="002D3EC9">
              <w:rPr>
                <w:rFonts w:ascii="Arial" w:hAnsi="Arial" w:cs="Arial"/>
                <w:color w:val="000000"/>
                <w:sz w:val="22"/>
                <w:szCs w:val="22"/>
              </w:rPr>
              <w:t xml:space="preserve">El administrador también tiene acceso a una vista en su </w:t>
            </w:r>
            <w:proofErr w:type="spellStart"/>
            <w:r w:rsidRPr="002D3EC9">
              <w:rPr>
                <w:rFonts w:ascii="Arial" w:hAnsi="Arial" w:cs="Arial"/>
                <w:color w:val="000000"/>
                <w:sz w:val="22"/>
                <w:szCs w:val="22"/>
              </w:rPr>
              <w:t>dashboard</w:t>
            </w:r>
            <w:proofErr w:type="spellEnd"/>
            <w:r w:rsidRPr="002D3EC9">
              <w:rPr>
                <w:rFonts w:ascii="Arial" w:hAnsi="Arial" w:cs="Arial"/>
                <w:color w:val="000000"/>
                <w:sz w:val="22"/>
                <w:szCs w:val="22"/>
              </w:rPr>
              <w:t xml:space="preserve"> donde puede ver la cantidad de ingresos recibidos por demandas creadas y pagadas.</w:t>
            </w:r>
          </w:p>
          <w:p w14:paraId="4E9EA4F5" w14:textId="77777777" w:rsidR="00606532" w:rsidRPr="002D3EC9" w:rsidRDefault="00606532" w:rsidP="00554294">
            <w:pPr>
              <w:rPr>
                <w:rFonts w:ascii="Arial" w:hAnsi="Arial" w:cs="Arial"/>
                <w:color w:val="000000"/>
                <w:sz w:val="22"/>
                <w:szCs w:val="22"/>
              </w:rPr>
            </w:pPr>
          </w:p>
          <w:p w14:paraId="372B1795" w14:textId="77777777" w:rsidR="00606532" w:rsidRPr="002D3EC9" w:rsidRDefault="00606532" w:rsidP="00554294">
            <w:pPr>
              <w:rPr>
                <w:rFonts w:ascii="Arial" w:hAnsi="Arial" w:cs="Arial"/>
                <w:color w:val="000000"/>
                <w:sz w:val="22"/>
                <w:szCs w:val="22"/>
              </w:rPr>
            </w:pPr>
            <w:r w:rsidRPr="002D3EC9">
              <w:rPr>
                <w:rFonts w:ascii="Arial" w:hAnsi="Arial" w:cs="Arial"/>
                <w:color w:val="000000"/>
                <w:sz w:val="22"/>
                <w:szCs w:val="22"/>
              </w:rPr>
              <w:t>La página debe ser “</w:t>
            </w:r>
            <w:proofErr w:type="spellStart"/>
            <w:r w:rsidRPr="002D3EC9">
              <w:rPr>
                <w:rFonts w:ascii="Arial" w:hAnsi="Arial" w:cs="Arial"/>
                <w:color w:val="000000"/>
                <w:sz w:val="22"/>
                <w:szCs w:val="22"/>
              </w:rPr>
              <w:t>responsive</w:t>
            </w:r>
            <w:proofErr w:type="spellEnd"/>
            <w:r w:rsidRPr="002D3EC9">
              <w:rPr>
                <w:rFonts w:ascii="Arial" w:hAnsi="Arial" w:cs="Arial"/>
                <w:color w:val="000000"/>
                <w:sz w:val="22"/>
                <w:szCs w:val="22"/>
              </w:rPr>
              <w:t>” para poder ser utilizada tanto en computadoras como dispositivos móviles.</w:t>
            </w:r>
          </w:p>
          <w:p w14:paraId="0B347B09" w14:textId="77777777" w:rsidR="00606532" w:rsidRPr="002D3EC9" w:rsidRDefault="00606532" w:rsidP="00554294">
            <w:pPr>
              <w:rPr>
                <w:rFonts w:ascii="Arial" w:hAnsi="Arial" w:cs="Arial"/>
                <w:color w:val="000000"/>
                <w:sz w:val="22"/>
                <w:szCs w:val="22"/>
              </w:rPr>
            </w:pPr>
          </w:p>
          <w:p w14:paraId="7760BBD1" w14:textId="77777777" w:rsidR="00606532" w:rsidRPr="002D3EC9" w:rsidRDefault="00606532" w:rsidP="00554294">
            <w:pPr>
              <w:rPr>
                <w:rFonts w:ascii="Arial" w:hAnsi="Arial" w:cs="Arial"/>
                <w:color w:val="000000"/>
                <w:sz w:val="22"/>
                <w:szCs w:val="22"/>
              </w:rPr>
            </w:pPr>
            <w:r w:rsidRPr="002D3EC9">
              <w:rPr>
                <w:rFonts w:ascii="Arial" w:hAnsi="Arial" w:cs="Arial"/>
                <w:color w:val="000000"/>
                <w:sz w:val="22"/>
                <w:szCs w:val="22"/>
              </w:rPr>
              <w:t xml:space="preserve">Los colores preferidos del cliente es </w:t>
            </w:r>
            <w:r w:rsidR="00F36699" w:rsidRPr="002D3EC9">
              <w:rPr>
                <w:rFonts w:ascii="Arial" w:hAnsi="Arial" w:cs="Arial"/>
                <w:color w:val="000000"/>
                <w:sz w:val="22"/>
                <w:szCs w:val="22"/>
              </w:rPr>
              <w:t>Azul y Blanco, pero esta abierto a otras propuestas.</w:t>
            </w:r>
          </w:p>
        </w:tc>
      </w:tr>
    </w:tbl>
    <w:p w14:paraId="382B62CE" w14:textId="77777777" w:rsidR="00A461FC" w:rsidRPr="008C2396" w:rsidRDefault="00A461FC" w:rsidP="00A461FC">
      <w:pPr>
        <w:rPr>
          <w:rFonts w:ascii="Arial" w:hAnsi="Arial" w:cs="Arial"/>
          <w:b/>
          <w:sz w:val="28"/>
          <w:szCs w:val="28"/>
        </w:rPr>
      </w:pPr>
    </w:p>
    <w:p w14:paraId="737A4E67" w14:textId="77777777" w:rsidR="008C2396" w:rsidRDefault="008C2396" w:rsidP="007650F9">
      <w:pPr>
        <w:pStyle w:val="Piedepgina"/>
        <w:tabs>
          <w:tab w:val="clear" w:pos="4252"/>
          <w:tab w:val="clear" w:pos="8504"/>
        </w:tabs>
        <w:spacing w:line="360" w:lineRule="auto"/>
        <w:jc w:val="both"/>
        <w:rPr>
          <w:rFonts w:ascii="Arial" w:hAnsi="Arial" w:cs="Arial"/>
          <w:b/>
          <w:sz w:val="28"/>
          <w:szCs w:val="28"/>
        </w:rPr>
      </w:pPr>
    </w:p>
    <w:p w14:paraId="361EAFE4"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524E9C03"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2CC4054B"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770BDECA" w14:textId="3F9BC4B6" w:rsidR="007650F9" w:rsidRPr="008C2396" w:rsidRDefault="00247635" w:rsidP="007650F9">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_____</w:t>
      </w:r>
      <w:r w:rsidRPr="00D51A6C">
        <w:rPr>
          <w:rFonts w:ascii="Arial" w:hAnsi="Arial" w:cs="Arial"/>
          <w:b/>
          <w:bCs/>
          <w:sz w:val="22"/>
          <w:szCs w:val="22"/>
          <w:u w:val="single"/>
        </w:rPr>
        <w:t>Juan Rodrigo Martínez</w:t>
      </w:r>
      <w:r>
        <w:rPr>
          <w:rFonts w:ascii="Arial" w:hAnsi="Arial" w:cs="Arial"/>
          <w:b/>
          <w:bCs/>
          <w:sz w:val="22"/>
          <w:szCs w:val="22"/>
        </w:rPr>
        <w:t>_____</w:t>
      </w:r>
      <w:r w:rsidR="00E45C7F" w:rsidRPr="008C2396">
        <w:rPr>
          <w:rFonts w:ascii="Arial" w:hAnsi="Arial" w:cs="Arial"/>
          <w:b/>
          <w:bCs/>
          <w:sz w:val="22"/>
          <w:szCs w:val="22"/>
        </w:rPr>
        <w:tab/>
        <w:t xml:space="preserve">         </w:t>
      </w:r>
      <w:r w:rsidR="007650F9" w:rsidRPr="008C2396">
        <w:rPr>
          <w:rFonts w:ascii="Arial" w:hAnsi="Arial" w:cs="Arial"/>
          <w:b/>
          <w:bCs/>
          <w:sz w:val="22"/>
          <w:szCs w:val="22"/>
        </w:rPr>
        <w:t>__</w:t>
      </w:r>
      <w:r w:rsidR="003A55AC">
        <w:rPr>
          <w:rFonts w:ascii="Arial" w:hAnsi="Arial" w:cs="Arial"/>
          <w:b/>
          <w:bCs/>
          <w:sz w:val="22"/>
          <w:szCs w:val="22"/>
        </w:rPr>
        <w:t>______</w:t>
      </w:r>
      <w:r w:rsidR="003A55AC" w:rsidRPr="00EC204C">
        <w:rPr>
          <w:rFonts w:ascii="Arial" w:hAnsi="Arial" w:cs="Arial"/>
          <w:b/>
          <w:bCs/>
          <w:sz w:val="22"/>
          <w:szCs w:val="22"/>
          <w:u w:val="single"/>
        </w:rPr>
        <w:t>Tadeo Bustamante</w:t>
      </w:r>
      <w:r w:rsidR="007650F9" w:rsidRPr="008C2396">
        <w:rPr>
          <w:rFonts w:ascii="Arial" w:hAnsi="Arial" w:cs="Arial"/>
          <w:b/>
          <w:bCs/>
          <w:sz w:val="22"/>
          <w:szCs w:val="22"/>
        </w:rPr>
        <w:t>_________</w:t>
      </w:r>
    </w:p>
    <w:p w14:paraId="1D6EF5B4" w14:textId="77777777" w:rsidR="007650F9" w:rsidRPr="008C2396" w:rsidRDefault="00E45C7F"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007650F9" w:rsidRPr="008C2396">
        <w:rPr>
          <w:rFonts w:ascii="Arial" w:hAnsi="Arial" w:cs="Arial"/>
          <w:b/>
          <w:bCs/>
          <w:sz w:val="22"/>
          <w:szCs w:val="22"/>
        </w:rPr>
        <w:tab/>
      </w:r>
      <w:r w:rsidRPr="008C2396">
        <w:rPr>
          <w:rFonts w:ascii="Arial" w:hAnsi="Arial" w:cs="Arial"/>
          <w:b/>
          <w:bCs/>
          <w:sz w:val="22"/>
          <w:szCs w:val="22"/>
        </w:rPr>
        <w:tab/>
        <w:t xml:space="preserve">         Nombre Líder OTI</w:t>
      </w:r>
    </w:p>
    <w:p w14:paraId="44D4B9DB" w14:textId="77777777" w:rsidR="00CF1DBE" w:rsidRPr="008C2396" w:rsidRDefault="00115130" w:rsidP="002C1CC6">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Pr="008C2396">
        <w:rPr>
          <w:rFonts w:ascii="Arial" w:hAnsi="Arial" w:cs="Arial"/>
          <w:b/>
          <w:bCs/>
          <w:sz w:val="22"/>
          <w:szCs w:val="22"/>
        </w:rPr>
        <w:t>s</w:t>
      </w:r>
      <w:r w:rsidR="0008714F" w:rsidRPr="008C2396">
        <w:rPr>
          <w:rFonts w:ascii="Arial" w:hAnsi="Arial" w:cs="Arial"/>
          <w:b/>
          <w:bCs/>
          <w:sz w:val="22"/>
          <w:szCs w:val="22"/>
        </w:rPr>
        <w:t xml:space="preserve"> de la Información</w:t>
      </w:r>
    </w:p>
    <w:p w14:paraId="2FEADAA1" w14:textId="77777777" w:rsidR="00775673" w:rsidRDefault="00775673" w:rsidP="002C1CC6">
      <w:pPr>
        <w:pStyle w:val="Piedepgina"/>
        <w:tabs>
          <w:tab w:val="clear" w:pos="4252"/>
          <w:tab w:val="clear" w:pos="8504"/>
        </w:tabs>
        <w:spacing w:line="360" w:lineRule="auto"/>
        <w:jc w:val="both"/>
        <w:rPr>
          <w:rFonts w:ascii="Arial" w:hAnsi="Arial" w:cs="Arial"/>
          <w:b/>
          <w:bCs/>
          <w:sz w:val="22"/>
          <w:szCs w:val="22"/>
        </w:rPr>
      </w:pPr>
    </w:p>
    <w:p w14:paraId="5FD224AF" w14:textId="77777777" w:rsidR="00F36699" w:rsidRDefault="00F36699" w:rsidP="002C1CC6">
      <w:pPr>
        <w:pStyle w:val="Piedepgina"/>
        <w:tabs>
          <w:tab w:val="clear" w:pos="4252"/>
          <w:tab w:val="clear" w:pos="8504"/>
        </w:tabs>
        <w:spacing w:line="360" w:lineRule="auto"/>
        <w:jc w:val="both"/>
        <w:rPr>
          <w:rFonts w:ascii="Arial" w:hAnsi="Arial" w:cs="Arial"/>
          <w:b/>
          <w:bCs/>
          <w:sz w:val="22"/>
          <w:szCs w:val="22"/>
        </w:rPr>
      </w:pPr>
    </w:p>
    <w:p w14:paraId="1BD63162" w14:textId="77777777" w:rsidR="00F36699" w:rsidRDefault="00F36699" w:rsidP="002C1CC6">
      <w:pPr>
        <w:pStyle w:val="Piedepgina"/>
        <w:tabs>
          <w:tab w:val="clear" w:pos="4252"/>
          <w:tab w:val="clear" w:pos="8504"/>
        </w:tabs>
        <w:spacing w:line="360" w:lineRule="auto"/>
        <w:jc w:val="both"/>
        <w:rPr>
          <w:rFonts w:ascii="Arial" w:hAnsi="Arial" w:cs="Arial"/>
          <w:b/>
          <w:bCs/>
          <w:sz w:val="22"/>
          <w:szCs w:val="22"/>
        </w:rPr>
      </w:pPr>
    </w:p>
    <w:p w14:paraId="03312DFC" w14:textId="77777777" w:rsidR="00F36699" w:rsidRDefault="00F36699" w:rsidP="002C1CC6">
      <w:pPr>
        <w:pStyle w:val="Piedepgina"/>
        <w:tabs>
          <w:tab w:val="clear" w:pos="4252"/>
          <w:tab w:val="clear" w:pos="8504"/>
        </w:tabs>
        <w:spacing w:line="360" w:lineRule="auto"/>
        <w:jc w:val="both"/>
        <w:rPr>
          <w:rFonts w:ascii="Arial" w:hAnsi="Arial" w:cs="Arial"/>
          <w:b/>
          <w:bCs/>
          <w:sz w:val="22"/>
          <w:szCs w:val="22"/>
        </w:rPr>
      </w:pPr>
    </w:p>
    <w:p w14:paraId="10BDC490" w14:textId="77777777" w:rsidR="00F36699" w:rsidRDefault="00F36699" w:rsidP="002C1CC6">
      <w:pPr>
        <w:pStyle w:val="Piedepgina"/>
        <w:tabs>
          <w:tab w:val="clear" w:pos="4252"/>
          <w:tab w:val="clear" w:pos="8504"/>
        </w:tabs>
        <w:spacing w:line="360" w:lineRule="auto"/>
        <w:jc w:val="both"/>
        <w:rPr>
          <w:rFonts w:ascii="Arial" w:hAnsi="Arial" w:cs="Arial"/>
          <w:b/>
          <w:bCs/>
          <w:sz w:val="22"/>
          <w:szCs w:val="22"/>
        </w:rPr>
      </w:pPr>
    </w:p>
    <w:p w14:paraId="5B2A7BA4" w14:textId="77777777" w:rsidR="00F36699" w:rsidRDefault="00F36699" w:rsidP="002C1CC6">
      <w:pPr>
        <w:pStyle w:val="Piedepgina"/>
        <w:tabs>
          <w:tab w:val="clear" w:pos="4252"/>
          <w:tab w:val="clear" w:pos="8504"/>
        </w:tabs>
        <w:spacing w:line="360" w:lineRule="auto"/>
        <w:jc w:val="both"/>
        <w:rPr>
          <w:rFonts w:ascii="Arial" w:hAnsi="Arial" w:cs="Arial"/>
          <w:b/>
          <w:bCs/>
          <w:sz w:val="22"/>
          <w:szCs w:val="22"/>
        </w:rPr>
      </w:pPr>
    </w:p>
    <w:p w14:paraId="07D61D52" w14:textId="77777777" w:rsidR="00F36699" w:rsidRDefault="00F36699" w:rsidP="002C1CC6">
      <w:pPr>
        <w:pStyle w:val="Piedepgina"/>
        <w:tabs>
          <w:tab w:val="clear" w:pos="4252"/>
          <w:tab w:val="clear" w:pos="8504"/>
        </w:tabs>
        <w:spacing w:line="360" w:lineRule="auto"/>
        <w:jc w:val="both"/>
        <w:rPr>
          <w:rFonts w:ascii="Arial" w:hAnsi="Arial" w:cs="Arial"/>
          <w:b/>
          <w:bCs/>
          <w:sz w:val="22"/>
          <w:szCs w:val="22"/>
        </w:rPr>
      </w:pPr>
    </w:p>
    <w:p w14:paraId="3C2F84FE" w14:textId="77777777" w:rsidR="00F36699" w:rsidRDefault="00F36699" w:rsidP="002C1CC6">
      <w:pPr>
        <w:pStyle w:val="Piedepgina"/>
        <w:tabs>
          <w:tab w:val="clear" w:pos="4252"/>
          <w:tab w:val="clear" w:pos="8504"/>
        </w:tabs>
        <w:spacing w:line="360" w:lineRule="auto"/>
        <w:jc w:val="both"/>
        <w:rPr>
          <w:rFonts w:ascii="Arial" w:hAnsi="Arial" w:cs="Arial"/>
          <w:b/>
          <w:bCs/>
          <w:sz w:val="22"/>
          <w:szCs w:val="22"/>
        </w:rPr>
      </w:pPr>
    </w:p>
    <w:p w14:paraId="060DD294" w14:textId="77777777" w:rsidR="00F36699" w:rsidRDefault="00F36699" w:rsidP="002C1CC6">
      <w:pPr>
        <w:pStyle w:val="Piedepgina"/>
        <w:tabs>
          <w:tab w:val="clear" w:pos="4252"/>
          <w:tab w:val="clear" w:pos="8504"/>
        </w:tabs>
        <w:spacing w:line="360" w:lineRule="auto"/>
        <w:jc w:val="both"/>
        <w:rPr>
          <w:rFonts w:ascii="Arial" w:hAnsi="Arial" w:cs="Arial"/>
          <w:b/>
          <w:bCs/>
          <w:sz w:val="22"/>
          <w:szCs w:val="22"/>
        </w:rPr>
      </w:pPr>
    </w:p>
    <w:p w14:paraId="5B54241F" w14:textId="77777777" w:rsidR="00F36699" w:rsidRDefault="00F36699" w:rsidP="002C1CC6">
      <w:pPr>
        <w:pStyle w:val="Piedepgina"/>
        <w:tabs>
          <w:tab w:val="clear" w:pos="4252"/>
          <w:tab w:val="clear" w:pos="8504"/>
        </w:tabs>
        <w:spacing w:line="360" w:lineRule="auto"/>
        <w:jc w:val="both"/>
        <w:rPr>
          <w:rFonts w:ascii="Arial" w:hAnsi="Arial" w:cs="Arial"/>
          <w:b/>
          <w:bCs/>
          <w:sz w:val="22"/>
          <w:szCs w:val="22"/>
        </w:rPr>
      </w:pPr>
    </w:p>
    <w:p w14:paraId="45FAA77B" w14:textId="77777777" w:rsidR="00F36699" w:rsidRDefault="00F36699" w:rsidP="002C1CC6">
      <w:pPr>
        <w:pStyle w:val="Piedepgina"/>
        <w:tabs>
          <w:tab w:val="clear" w:pos="4252"/>
          <w:tab w:val="clear" w:pos="8504"/>
        </w:tabs>
        <w:spacing w:line="360" w:lineRule="auto"/>
        <w:jc w:val="both"/>
        <w:rPr>
          <w:rFonts w:ascii="Arial" w:hAnsi="Arial" w:cs="Arial"/>
          <w:b/>
          <w:bCs/>
          <w:sz w:val="22"/>
          <w:szCs w:val="22"/>
        </w:rPr>
      </w:pPr>
    </w:p>
    <w:p w14:paraId="3BF7FAF1" w14:textId="77777777" w:rsidR="00F36699" w:rsidRDefault="00F36699" w:rsidP="002C1CC6">
      <w:pPr>
        <w:pStyle w:val="Piedepgina"/>
        <w:tabs>
          <w:tab w:val="clear" w:pos="4252"/>
          <w:tab w:val="clear" w:pos="8504"/>
        </w:tabs>
        <w:spacing w:line="360" w:lineRule="auto"/>
        <w:jc w:val="both"/>
        <w:rPr>
          <w:rFonts w:ascii="Arial" w:hAnsi="Arial" w:cs="Arial"/>
          <w:b/>
          <w:bCs/>
          <w:sz w:val="22"/>
          <w:szCs w:val="22"/>
        </w:rPr>
      </w:pPr>
    </w:p>
    <w:p w14:paraId="3362C08D" w14:textId="77777777" w:rsidR="00F36699" w:rsidRDefault="00F36699" w:rsidP="002C1CC6">
      <w:pPr>
        <w:pStyle w:val="Piedepgina"/>
        <w:tabs>
          <w:tab w:val="clear" w:pos="4252"/>
          <w:tab w:val="clear" w:pos="8504"/>
        </w:tabs>
        <w:spacing w:line="360" w:lineRule="auto"/>
        <w:jc w:val="both"/>
        <w:rPr>
          <w:rFonts w:ascii="Arial" w:hAnsi="Arial" w:cs="Arial"/>
          <w:b/>
          <w:bCs/>
          <w:sz w:val="22"/>
          <w:szCs w:val="22"/>
        </w:rPr>
      </w:pPr>
    </w:p>
    <w:p w14:paraId="6E81A242" w14:textId="77777777" w:rsidR="00F36699" w:rsidRDefault="00F36699" w:rsidP="002C1CC6">
      <w:pPr>
        <w:pStyle w:val="Piedepgina"/>
        <w:tabs>
          <w:tab w:val="clear" w:pos="4252"/>
          <w:tab w:val="clear" w:pos="8504"/>
        </w:tabs>
        <w:spacing w:line="360" w:lineRule="auto"/>
        <w:jc w:val="both"/>
        <w:rPr>
          <w:rFonts w:ascii="Arial" w:hAnsi="Arial" w:cs="Arial"/>
          <w:b/>
          <w:bCs/>
          <w:sz w:val="22"/>
          <w:szCs w:val="22"/>
        </w:rPr>
      </w:pPr>
    </w:p>
    <w:p w14:paraId="7E3AB14A" w14:textId="77777777" w:rsidR="00F36699" w:rsidRPr="008C2396" w:rsidRDefault="00F36699" w:rsidP="002C1CC6">
      <w:pPr>
        <w:pStyle w:val="Piedepgina"/>
        <w:tabs>
          <w:tab w:val="clear" w:pos="4252"/>
          <w:tab w:val="clear" w:pos="8504"/>
        </w:tabs>
        <w:spacing w:line="360" w:lineRule="auto"/>
        <w:jc w:val="both"/>
        <w:rPr>
          <w:rFonts w:ascii="Arial" w:hAnsi="Arial" w:cs="Arial"/>
          <w:b/>
          <w:bCs/>
          <w:sz w:val="22"/>
          <w:szCs w:val="22"/>
        </w:rPr>
      </w:pPr>
    </w:p>
    <w:p w14:paraId="2CB052B4" w14:textId="77777777" w:rsidR="00933F02" w:rsidRPr="008C2396" w:rsidRDefault="00C758C6" w:rsidP="0050044E">
      <w:pPr>
        <w:pStyle w:val="Ttulo1"/>
        <w:rPr>
          <w:rFonts w:cs="Arial"/>
        </w:rPr>
      </w:pPr>
      <w:bookmarkStart w:id="6" w:name="_Toc532221776"/>
      <w:bookmarkStart w:id="7" w:name="_Toc96772641"/>
      <w:bookmarkStart w:id="8" w:name="_Toc96772673"/>
      <w:r w:rsidRPr="008C2396">
        <w:rPr>
          <w:rFonts w:cs="Arial"/>
        </w:rPr>
        <w:lastRenderedPageBreak/>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6"/>
      <w:bookmarkEnd w:id="7"/>
      <w:bookmarkEnd w:id="8"/>
      <w:r w:rsidR="00950088" w:rsidRPr="008C2396">
        <w:rPr>
          <w:rFonts w:cs="Arial"/>
        </w:rPr>
        <w:t xml:space="preserve"> </w:t>
      </w:r>
    </w:p>
    <w:p w14:paraId="03618FBF" w14:textId="77777777"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1"/>
        <w:gridCol w:w="1750"/>
        <w:gridCol w:w="1391"/>
        <w:gridCol w:w="1662"/>
        <w:gridCol w:w="1700"/>
        <w:gridCol w:w="1195"/>
      </w:tblGrid>
      <w:tr w:rsidR="00752596" w:rsidRPr="008C2396" w14:paraId="1F64CD78" w14:textId="77777777" w:rsidTr="00287554">
        <w:trPr>
          <w:trHeight w:val="182"/>
        </w:trPr>
        <w:tc>
          <w:tcPr>
            <w:tcW w:w="2836" w:type="dxa"/>
            <w:shd w:val="clear" w:color="auto" w:fill="A50021"/>
            <w:vAlign w:val="center"/>
          </w:tcPr>
          <w:p w14:paraId="50D44962"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cPr>
          <w:p w14:paraId="7B101AE0" w14:textId="77777777" w:rsidR="00752596" w:rsidRPr="002D3EC9" w:rsidRDefault="00F36699" w:rsidP="00CF1DBE">
            <w:pPr>
              <w:jc w:val="center"/>
              <w:rPr>
                <w:rFonts w:ascii="Arial" w:hAnsi="Arial" w:cs="Arial"/>
                <w:b/>
                <w:color w:val="000000"/>
                <w:sz w:val="22"/>
                <w:szCs w:val="22"/>
              </w:rPr>
            </w:pPr>
            <w:r w:rsidRPr="002D3EC9">
              <w:rPr>
                <w:rFonts w:ascii="Arial" w:hAnsi="Arial" w:cs="Arial"/>
                <w:b/>
                <w:color w:val="000000"/>
                <w:sz w:val="22"/>
                <w:szCs w:val="22"/>
              </w:rPr>
              <w:t>21</w:t>
            </w:r>
            <w:r w:rsidR="00752596" w:rsidRPr="002D3EC9">
              <w:rPr>
                <w:rFonts w:ascii="Arial" w:hAnsi="Arial" w:cs="Arial"/>
                <w:b/>
                <w:color w:val="000000"/>
                <w:sz w:val="22"/>
                <w:szCs w:val="22"/>
              </w:rPr>
              <w:t>/</w:t>
            </w:r>
            <w:r w:rsidRPr="002D3EC9">
              <w:rPr>
                <w:rFonts w:ascii="Arial" w:hAnsi="Arial" w:cs="Arial"/>
                <w:b/>
                <w:color w:val="000000"/>
                <w:sz w:val="22"/>
                <w:szCs w:val="22"/>
              </w:rPr>
              <w:t>02</w:t>
            </w:r>
            <w:r w:rsidR="00752596" w:rsidRPr="002D3EC9">
              <w:rPr>
                <w:rFonts w:ascii="Arial" w:hAnsi="Arial" w:cs="Arial"/>
                <w:b/>
                <w:color w:val="000000"/>
                <w:sz w:val="22"/>
                <w:szCs w:val="22"/>
              </w:rPr>
              <w:t>/</w:t>
            </w:r>
            <w:r w:rsidRPr="002D3EC9">
              <w:rPr>
                <w:rFonts w:ascii="Arial" w:hAnsi="Arial" w:cs="Arial"/>
                <w:b/>
                <w:color w:val="000000"/>
                <w:sz w:val="22"/>
                <w:szCs w:val="22"/>
              </w:rPr>
              <w:t>2022</w:t>
            </w:r>
          </w:p>
        </w:tc>
        <w:tc>
          <w:tcPr>
            <w:tcW w:w="1662" w:type="dxa"/>
            <w:shd w:val="clear" w:color="auto" w:fill="A50021"/>
          </w:tcPr>
          <w:p w14:paraId="33E40141"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cPr>
          <w:p w14:paraId="4D10FA72" w14:textId="77777777" w:rsidR="00752596" w:rsidRPr="002D3EC9" w:rsidRDefault="00F36699" w:rsidP="00CF1DBE">
            <w:pPr>
              <w:jc w:val="center"/>
              <w:rPr>
                <w:rFonts w:ascii="Arial" w:hAnsi="Arial" w:cs="Arial"/>
                <w:b/>
                <w:color w:val="000000"/>
                <w:sz w:val="22"/>
                <w:szCs w:val="22"/>
              </w:rPr>
            </w:pPr>
            <w:r w:rsidRPr="002D3EC9">
              <w:rPr>
                <w:rFonts w:ascii="Arial" w:hAnsi="Arial" w:cs="Arial"/>
                <w:b/>
                <w:color w:val="000000"/>
                <w:sz w:val="22"/>
                <w:szCs w:val="22"/>
              </w:rPr>
              <w:t>25</w:t>
            </w:r>
            <w:r w:rsidR="00752596" w:rsidRPr="002D3EC9">
              <w:rPr>
                <w:rFonts w:ascii="Arial" w:hAnsi="Arial" w:cs="Arial"/>
                <w:b/>
                <w:color w:val="000000"/>
                <w:sz w:val="22"/>
                <w:szCs w:val="22"/>
              </w:rPr>
              <w:t>/</w:t>
            </w:r>
            <w:r w:rsidRPr="002D3EC9">
              <w:rPr>
                <w:rFonts w:ascii="Arial" w:hAnsi="Arial" w:cs="Arial"/>
                <w:b/>
                <w:color w:val="000000"/>
                <w:sz w:val="22"/>
                <w:szCs w:val="22"/>
              </w:rPr>
              <w:t>02</w:t>
            </w:r>
            <w:r w:rsidR="00752596" w:rsidRPr="002D3EC9">
              <w:rPr>
                <w:rFonts w:ascii="Arial" w:hAnsi="Arial" w:cs="Arial"/>
                <w:b/>
                <w:color w:val="000000"/>
                <w:sz w:val="22"/>
                <w:szCs w:val="22"/>
              </w:rPr>
              <w:t>/</w:t>
            </w:r>
            <w:r w:rsidRPr="002D3EC9">
              <w:rPr>
                <w:rFonts w:ascii="Arial" w:hAnsi="Arial" w:cs="Arial"/>
                <w:b/>
                <w:color w:val="000000"/>
                <w:sz w:val="22"/>
                <w:szCs w:val="22"/>
              </w:rPr>
              <w:t>2022</w:t>
            </w:r>
          </w:p>
        </w:tc>
      </w:tr>
      <w:tr w:rsidR="00C5127D" w:rsidRPr="008C2396" w14:paraId="09F1B217" w14:textId="77777777" w:rsidTr="00287554">
        <w:trPr>
          <w:trHeight w:val="230"/>
        </w:trPr>
        <w:tc>
          <w:tcPr>
            <w:tcW w:w="10519" w:type="dxa"/>
            <w:gridSpan w:val="6"/>
            <w:shd w:val="clear" w:color="auto" w:fill="A50021"/>
            <w:vAlign w:val="center"/>
          </w:tcPr>
          <w:p w14:paraId="792B3734" w14:textId="77777777" w:rsidR="00C5127D" w:rsidRPr="008C2396" w:rsidRDefault="00C5127D" w:rsidP="0031230D">
            <w:pPr>
              <w:jc w:val="center"/>
              <w:rPr>
                <w:rFonts w:ascii="Arial" w:hAnsi="Arial" w:cs="Arial"/>
                <w:b/>
                <w:color w:val="A6A6A6"/>
                <w:sz w:val="22"/>
                <w:szCs w:val="22"/>
              </w:rPr>
            </w:pPr>
            <w:r w:rsidRPr="008C2396">
              <w:rPr>
                <w:rFonts w:ascii="Arial" w:hAnsi="Arial" w:cs="Arial"/>
                <w:b/>
                <w:sz w:val="22"/>
                <w:szCs w:val="22"/>
              </w:rPr>
              <w:t>Modelamiento de Negocio</w:t>
            </w:r>
          </w:p>
        </w:tc>
      </w:tr>
      <w:tr w:rsidR="00C5127D" w:rsidRPr="008C2396" w14:paraId="59523134" w14:textId="77777777" w:rsidTr="00287554">
        <w:trPr>
          <w:trHeight w:val="1578"/>
        </w:trPr>
        <w:tc>
          <w:tcPr>
            <w:tcW w:w="10519" w:type="dxa"/>
            <w:gridSpan w:val="6"/>
            <w:shd w:val="clear" w:color="auto" w:fill="FFFFFF"/>
            <w:vAlign w:val="center"/>
          </w:tcPr>
          <w:p w14:paraId="1849DAEC" w14:textId="77777777" w:rsidR="00C5127D" w:rsidRPr="008C2396" w:rsidRDefault="00C5127D" w:rsidP="0031230D">
            <w:pPr>
              <w:rPr>
                <w:rFonts w:ascii="Arial" w:hAnsi="Arial" w:cs="Arial"/>
                <w:color w:val="A6A6A6"/>
                <w:sz w:val="22"/>
                <w:szCs w:val="22"/>
              </w:rPr>
            </w:pPr>
            <w:r w:rsidRPr="008C2396">
              <w:rPr>
                <w:rFonts w:ascii="Arial" w:hAnsi="Arial" w:cs="Arial"/>
                <w:color w:val="A6A6A6"/>
                <w:sz w:val="22"/>
                <w:szCs w:val="22"/>
              </w:rPr>
              <w:t>Especifique un diagrama de negocio que permita entender con claridad que parte del negocio se incluye o se modifica con la solución del requerimiento.</w:t>
            </w:r>
          </w:p>
          <w:p w14:paraId="64605CE9" w14:textId="77777777" w:rsidR="00C5127D" w:rsidRPr="008C2396" w:rsidRDefault="00C5127D" w:rsidP="0031230D">
            <w:pPr>
              <w:rPr>
                <w:rFonts w:ascii="Arial" w:hAnsi="Arial" w:cs="Arial"/>
                <w:color w:val="A6A6A6"/>
                <w:sz w:val="22"/>
                <w:szCs w:val="22"/>
              </w:rPr>
            </w:pPr>
            <w:r w:rsidRPr="008C2396">
              <w:rPr>
                <w:rFonts w:ascii="Arial" w:hAnsi="Arial" w:cs="Arial"/>
                <w:color w:val="A6A6A6"/>
                <w:sz w:val="22"/>
                <w:szCs w:val="22"/>
              </w:rPr>
              <w:t xml:space="preserve">Se sugiere para esta tarea utilice diagramas BPM, diagramas de actividades, o diagramas </w:t>
            </w:r>
            <w:r w:rsidR="000F7C05" w:rsidRPr="008C2396">
              <w:rPr>
                <w:rFonts w:ascii="Arial" w:hAnsi="Arial" w:cs="Arial"/>
                <w:color w:val="A6A6A6"/>
                <w:sz w:val="22"/>
                <w:szCs w:val="22"/>
              </w:rPr>
              <w:t>a</w:t>
            </w:r>
            <w:r w:rsidRPr="008C2396">
              <w:rPr>
                <w:rFonts w:ascii="Arial" w:hAnsi="Arial" w:cs="Arial"/>
                <w:color w:val="A6A6A6"/>
                <w:sz w:val="22"/>
                <w:szCs w:val="22"/>
              </w:rPr>
              <w:t>d</w:t>
            </w:r>
            <w:r w:rsidR="00243844" w:rsidRPr="008C2396">
              <w:rPr>
                <w:rFonts w:ascii="Arial" w:hAnsi="Arial" w:cs="Arial"/>
                <w:color w:val="A6A6A6"/>
                <w:sz w:val="22"/>
                <w:szCs w:val="22"/>
              </w:rPr>
              <w:t xml:space="preserve"> </w:t>
            </w:r>
            <w:r w:rsidRPr="008C2396">
              <w:rPr>
                <w:rFonts w:ascii="Arial" w:hAnsi="Arial" w:cs="Arial"/>
                <w:color w:val="A6A6A6"/>
                <w:sz w:val="22"/>
                <w:szCs w:val="22"/>
              </w:rPr>
              <w:t>hoc</w:t>
            </w:r>
            <w:r w:rsidR="009E4807" w:rsidRPr="008C2396">
              <w:rPr>
                <w:rFonts w:ascii="Arial" w:hAnsi="Arial" w:cs="Arial"/>
                <w:color w:val="A6A6A6"/>
                <w:sz w:val="22"/>
                <w:szCs w:val="22"/>
              </w:rPr>
              <w:t xml:space="preserve"> (</w:t>
            </w:r>
            <w:r w:rsidR="00C6015C" w:rsidRPr="008C2396">
              <w:rPr>
                <w:rFonts w:ascii="Arial" w:hAnsi="Arial" w:cs="Arial"/>
                <w:color w:val="A6A6A6"/>
                <w:sz w:val="22"/>
                <w:szCs w:val="22"/>
              </w:rPr>
              <w:t>boceto</w:t>
            </w:r>
            <w:r w:rsidR="009E4807" w:rsidRPr="008C2396">
              <w:rPr>
                <w:rFonts w:ascii="Arial" w:hAnsi="Arial" w:cs="Arial"/>
                <w:color w:val="A6A6A6"/>
                <w:sz w:val="22"/>
                <w:szCs w:val="22"/>
              </w:rPr>
              <w:t>)</w:t>
            </w:r>
            <w:r w:rsidRPr="008C2396">
              <w:rPr>
                <w:rFonts w:ascii="Arial" w:hAnsi="Arial" w:cs="Arial"/>
                <w:color w:val="A6A6A6"/>
                <w:sz w:val="22"/>
                <w:szCs w:val="22"/>
              </w:rPr>
              <w:t>.</w:t>
            </w:r>
          </w:p>
          <w:p w14:paraId="5FD933EE" w14:textId="77777777" w:rsidR="00E442EC" w:rsidRPr="008C2396" w:rsidRDefault="00E442EC" w:rsidP="0031230D">
            <w:pPr>
              <w:rPr>
                <w:rFonts w:ascii="Arial" w:hAnsi="Arial" w:cs="Arial"/>
                <w:b/>
                <w:color w:val="A6A6A6"/>
                <w:sz w:val="22"/>
                <w:szCs w:val="22"/>
              </w:rPr>
            </w:pPr>
          </w:p>
          <w:p w14:paraId="2AAA10C5" w14:textId="77777777" w:rsidR="00E442EC" w:rsidRPr="008C2396" w:rsidRDefault="00DD5E4E" w:rsidP="00235D56">
            <w:pPr>
              <w:jc w:val="center"/>
              <w:rPr>
                <w:rFonts w:ascii="Arial" w:hAnsi="Arial" w:cs="Arial"/>
                <w:b/>
                <w:color w:val="A6A6A6"/>
                <w:sz w:val="22"/>
                <w:szCs w:val="22"/>
              </w:rPr>
            </w:pPr>
            <w:r w:rsidRPr="008C2396">
              <w:rPr>
                <w:rFonts w:ascii="Arial" w:hAnsi="Arial" w:cs="Arial"/>
                <w:b/>
                <w:noProof/>
                <w:sz w:val="22"/>
                <w:szCs w:val="22"/>
              </w:rPr>
              <w:drawing>
                <wp:inline distT="0" distB="0" distL="0" distR="0" wp14:anchorId="40DFBC4D" wp14:editId="62479AD4">
                  <wp:extent cx="3289300" cy="1714500"/>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9300" cy="1714500"/>
                          </a:xfrm>
                          <a:prstGeom prst="rect">
                            <a:avLst/>
                          </a:prstGeom>
                          <a:noFill/>
                          <a:ln>
                            <a:noFill/>
                          </a:ln>
                        </pic:spPr>
                      </pic:pic>
                    </a:graphicData>
                  </a:graphic>
                </wp:inline>
              </w:drawing>
            </w:r>
          </w:p>
        </w:tc>
      </w:tr>
      <w:tr w:rsidR="00C5127D" w:rsidRPr="008C2396" w14:paraId="618D7AE7" w14:textId="77777777" w:rsidTr="00287554">
        <w:trPr>
          <w:trHeight w:val="182"/>
        </w:trPr>
        <w:tc>
          <w:tcPr>
            <w:tcW w:w="10519" w:type="dxa"/>
            <w:gridSpan w:val="6"/>
            <w:shd w:val="clear" w:color="auto" w:fill="A50021"/>
            <w:vAlign w:val="center"/>
          </w:tcPr>
          <w:p w14:paraId="41367759" w14:textId="77777777" w:rsidR="00C5127D" w:rsidRPr="008C2396" w:rsidRDefault="00C5127D" w:rsidP="0031230D">
            <w:pPr>
              <w:jc w:val="center"/>
              <w:rPr>
                <w:rFonts w:ascii="Arial" w:hAnsi="Arial" w:cs="Arial"/>
                <w:b/>
                <w:sz w:val="22"/>
                <w:szCs w:val="22"/>
              </w:rPr>
            </w:pPr>
            <w:r w:rsidRPr="008C2396">
              <w:rPr>
                <w:rFonts w:ascii="Arial" w:hAnsi="Arial" w:cs="Arial"/>
                <w:b/>
                <w:sz w:val="22"/>
                <w:szCs w:val="22"/>
              </w:rPr>
              <w:t>Términos de Referencia</w:t>
            </w:r>
          </w:p>
        </w:tc>
      </w:tr>
      <w:tr w:rsidR="008355CE" w:rsidRPr="008C2396" w14:paraId="2CEBAC83" w14:textId="77777777" w:rsidTr="00287554">
        <w:trPr>
          <w:trHeight w:val="1578"/>
        </w:trPr>
        <w:tc>
          <w:tcPr>
            <w:tcW w:w="2836" w:type="dxa"/>
            <w:shd w:val="clear" w:color="auto" w:fill="A50021"/>
            <w:vAlign w:val="center"/>
          </w:tcPr>
          <w:p w14:paraId="0BB0ED80" w14:textId="77777777" w:rsidR="008355CE" w:rsidRPr="008C2396" w:rsidRDefault="00D6320C" w:rsidP="000C0F24">
            <w:pPr>
              <w:rPr>
                <w:rFonts w:ascii="Arial" w:hAnsi="Arial" w:cs="Arial"/>
                <w:b/>
                <w:sz w:val="22"/>
                <w:szCs w:val="22"/>
              </w:rPr>
            </w:pPr>
            <w:r w:rsidRPr="008C2396">
              <w:rPr>
                <w:rFonts w:ascii="Arial" w:hAnsi="Arial" w:cs="Arial"/>
                <w:b/>
                <w:sz w:val="22"/>
                <w:szCs w:val="22"/>
              </w:rPr>
              <w:t>Alcance</w:t>
            </w:r>
            <w:r w:rsidR="00C155CE" w:rsidRPr="008C2396">
              <w:rPr>
                <w:rFonts w:ascii="Arial" w:hAnsi="Arial" w:cs="Arial"/>
                <w:b/>
                <w:sz w:val="22"/>
                <w:szCs w:val="22"/>
              </w:rPr>
              <w:t xml:space="preserve"> de la solución </w:t>
            </w:r>
          </w:p>
        </w:tc>
        <w:tc>
          <w:tcPr>
            <w:tcW w:w="7683" w:type="dxa"/>
            <w:gridSpan w:val="5"/>
            <w:shd w:val="clear" w:color="auto" w:fill="auto"/>
          </w:tcPr>
          <w:p w14:paraId="1D940B76" w14:textId="77777777" w:rsidR="00F36699" w:rsidRPr="008C2396" w:rsidRDefault="00F36699" w:rsidP="00B36D46">
            <w:pPr>
              <w:rPr>
                <w:rFonts w:ascii="Arial" w:hAnsi="Arial" w:cs="Arial"/>
                <w:color w:val="A6A6A6"/>
                <w:sz w:val="22"/>
                <w:szCs w:val="22"/>
              </w:rPr>
            </w:pPr>
          </w:p>
          <w:p w14:paraId="53887E0A" w14:textId="77777777" w:rsidR="008355CE" w:rsidRPr="002D3EC9" w:rsidRDefault="00443C8C" w:rsidP="00B36D46">
            <w:pPr>
              <w:rPr>
                <w:rFonts w:ascii="Arial" w:hAnsi="Arial" w:cs="Arial"/>
                <w:color w:val="000000"/>
                <w:sz w:val="22"/>
                <w:szCs w:val="22"/>
              </w:rPr>
            </w:pPr>
            <w:r w:rsidRPr="002D3EC9">
              <w:rPr>
                <w:rFonts w:ascii="Arial" w:hAnsi="Arial" w:cs="Arial"/>
                <w:color w:val="000000"/>
                <w:sz w:val="22"/>
                <w:szCs w:val="22"/>
              </w:rPr>
              <w:t>Diseñar, desarrollar, testear y desplegar una página web con dos tipos de usuarios; cliente y administrador.</w:t>
            </w:r>
          </w:p>
          <w:p w14:paraId="36582D1C" w14:textId="77777777" w:rsidR="00443C8C" w:rsidRPr="002D3EC9" w:rsidRDefault="00443C8C" w:rsidP="00B36D46">
            <w:pPr>
              <w:rPr>
                <w:rFonts w:ascii="Arial" w:hAnsi="Arial" w:cs="Arial"/>
                <w:color w:val="000000"/>
                <w:sz w:val="22"/>
                <w:szCs w:val="22"/>
              </w:rPr>
            </w:pPr>
          </w:p>
          <w:p w14:paraId="6FC75F17" w14:textId="77777777" w:rsidR="00443C8C" w:rsidRPr="002D3EC9" w:rsidRDefault="00443C8C" w:rsidP="00B36D46">
            <w:pPr>
              <w:rPr>
                <w:rFonts w:ascii="Arial" w:hAnsi="Arial" w:cs="Arial"/>
                <w:color w:val="000000"/>
                <w:sz w:val="22"/>
                <w:szCs w:val="22"/>
              </w:rPr>
            </w:pPr>
            <w:r w:rsidRPr="002D3EC9">
              <w:rPr>
                <w:rFonts w:ascii="Arial" w:hAnsi="Arial" w:cs="Arial"/>
                <w:color w:val="000000"/>
                <w:sz w:val="22"/>
                <w:szCs w:val="22"/>
              </w:rPr>
              <w:t>El usuario “cliente” podrá crear, pagar, y monitorear sus propias demandas.</w:t>
            </w:r>
          </w:p>
          <w:p w14:paraId="4E97DFFA" w14:textId="77777777" w:rsidR="00443C8C" w:rsidRPr="002D3EC9" w:rsidRDefault="00443C8C" w:rsidP="00B36D46">
            <w:pPr>
              <w:rPr>
                <w:rFonts w:ascii="Arial" w:hAnsi="Arial" w:cs="Arial"/>
                <w:color w:val="000000"/>
                <w:sz w:val="22"/>
                <w:szCs w:val="22"/>
              </w:rPr>
            </w:pPr>
          </w:p>
          <w:p w14:paraId="337865F1" w14:textId="77777777" w:rsidR="00443C8C" w:rsidRPr="002D3EC9" w:rsidRDefault="00443C8C" w:rsidP="00B36D46">
            <w:pPr>
              <w:rPr>
                <w:rFonts w:ascii="Arial" w:hAnsi="Arial" w:cs="Arial"/>
                <w:color w:val="000000"/>
                <w:sz w:val="22"/>
                <w:szCs w:val="22"/>
              </w:rPr>
            </w:pPr>
            <w:r w:rsidRPr="002D3EC9">
              <w:rPr>
                <w:rFonts w:ascii="Arial" w:hAnsi="Arial" w:cs="Arial"/>
                <w:color w:val="000000"/>
                <w:sz w:val="22"/>
                <w:szCs w:val="22"/>
              </w:rPr>
              <w:t xml:space="preserve">El usuario “administrador” podrá monitorear y actualizar todas las demandas creadas y pagadas por todos los usuarios. También deberá tener incluido en su </w:t>
            </w:r>
            <w:proofErr w:type="spellStart"/>
            <w:r w:rsidRPr="002D3EC9">
              <w:rPr>
                <w:rFonts w:ascii="Arial" w:hAnsi="Arial" w:cs="Arial"/>
                <w:color w:val="000000"/>
                <w:sz w:val="22"/>
                <w:szCs w:val="22"/>
              </w:rPr>
              <w:t>dashboard</w:t>
            </w:r>
            <w:proofErr w:type="spellEnd"/>
            <w:r w:rsidRPr="002D3EC9">
              <w:rPr>
                <w:rFonts w:ascii="Arial" w:hAnsi="Arial" w:cs="Arial"/>
                <w:color w:val="000000"/>
                <w:sz w:val="22"/>
                <w:szCs w:val="22"/>
              </w:rPr>
              <w:t xml:space="preserve"> el monitoreo de ingresos por demandas pagadas.</w:t>
            </w:r>
          </w:p>
        </w:tc>
      </w:tr>
      <w:tr w:rsidR="006962B9" w:rsidRPr="008C2396" w14:paraId="1C0C78AE" w14:textId="77777777" w:rsidTr="00287554">
        <w:trPr>
          <w:trHeight w:val="1578"/>
        </w:trPr>
        <w:tc>
          <w:tcPr>
            <w:tcW w:w="2836" w:type="dxa"/>
            <w:shd w:val="clear" w:color="auto" w:fill="A50021"/>
            <w:vAlign w:val="center"/>
          </w:tcPr>
          <w:p w14:paraId="6845EEE3" w14:textId="77777777" w:rsidR="006962B9" w:rsidRPr="008C2396" w:rsidRDefault="00947941" w:rsidP="0031230D">
            <w:pPr>
              <w:rPr>
                <w:rFonts w:ascii="Arial" w:hAnsi="Arial" w:cs="Arial"/>
                <w:b/>
                <w:sz w:val="22"/>
                <w:szCs w:val="22"/>
                <w:lang w:val="es-CO"/>
              </w:rPr>
            </w:pPr>
            <w:r w:rsidRPr="008C2396">
              <w:rPr>
                <w:rFonts w:ascii="Arial" w:hAnsi="Arial" w:cs="Arial"/>
                <w:b/>
                <w:sz w:val="22"/>
                <w:szCs w:val="22"/>
                <w:lang w:val="es-CO"/>
              </w:rPr>
              <w:t>Requerimientos Funcionales y c</w:t>
            </w:r>
            <w:r w:rsidR="006012E8" w:rsidRPr="008C2396">
              <w:rPr>
                <w:rFonts w:ascii="Arial" w:hAnsi="Arial" w:cs="Arial"/>
                <w:b/>
                <w:sz w:val="22"/>
                <w:szCs w:val="22"/>
                <w:lang w:val="es-CO"/>
              </w:rPr>
              <w:t xml:space="preserve">riterios de </w:t>
            </w:r>
            <w:r w:rsidR="00F15D7D" w:rsidRPr="008C2396">
              <w:rPr>
                <w:rFonts w:ascii="Arial" w:hAnsi="Arial" w:cs="Arial"/>
                <w:b/>
                <w:sz w:val="22"/>
                <w:szCs w:val="22"/>
                <w:lang w:val="es-CO"/>
              </w:rPr>
              <w:t>a</w:t>
            </w:r>
            <w:r w:rsidR="00F229BC" w:rsidRPr="008C2396">
              <w:rPr>
                <w:rFonts w:ascii="Arial" w:hAnsi="Arial" w:cs="Arial"/>
                <w:b/>
                <w:sz w:val="22"/>
                <w:szCs w:val="22"/>
                <w:lang w:val="es-CO"/>
              </w:rPr>
              <w:t>ceptación</w:t>
            </w:r>
          </w:p>
        </w:tc>
        <w:tc>
          <w:tcPr>
            <w:tcW w:w="7683" w:type="dxa"/>
            <w:gridSpan w:val="5"/>
            <w:shd w:val="clear" w:color="auto" w:fill="auto"/>
          </w:tcPr>
          <w:p w14:paraId="5DEA5760" w14:textId="77777777" w:rsidR="00443C8C" w:rsidRPr="002D3EC9" w:rsidRDefault="00443C8C" w:rsidP="007646DF">
            <w:pPr>
              <w:numPr>
                <w:ilvl w:val="0"/>
                <w:numId w:val="35"/>
              </w:numPr>
              <w:rPr>
                <w:rFonts w:ascii="Arial" w:hAnsi="Arial" w:cs="Arial"/>
                <w:color w:val="000000"/>
                <w:sz w:val="22"/>
                <w:szCs w:val="22"/>
              </w:rPr>
            </w:pPr>
            <w:r w:rsidRPr="002D3EC9">
              <w:rPr>
                <w:rFonts w:ascii="Arial" w:hAnsi="Arial" w:cs="Arial"/>
                <w:color w:val="000000"/>
                <w:sz w:val="22"/>
                <w:szCs w:val="22"/>
              </w:rPr>
              <w:t>Creación y autenticación de cuentas de usuarios “clientes” y “administradores”.</w:t>
            </w:r>
          </w:p>
          <w:p w14:paraId="0226E0B6" w14:textId="77777777" w:rsidR="00443C8C" w:rsidRPr="002D3EC9" w:rsidRDefault="00443C8C" w:rsidP="00443C8C">
            <w:pPr>
              <w:numPr>
                <w:ilvl w:val="0"/>
                <w:numId w:val="35"/>
              </w:numPr>
              <w:rPr>
                <w:rFonts w:ascii="Arial" w:hAnsi="Arial" w:cs="Arial"/>
                <w:color w:val="000000"/>
                <w:sz w:val="22"/>
                <w:szCs w:val="22"/>
              </w:rPr>
            </w:pPr>
            <w:r w:rsidRPr="002D3EC9">
              <w:rPr>
                <w:rFonts w:ascii="Arial" w:hAnsi="Arial" w:cs="Arial"/>
                <w:color w:val="000000"/>
                <w:sz w:val="22"/>
                <w:szCs w:val="22"/>
              </w:rPr>
              <w:t>Creación de demandas y administración de demandas según el rol del usuario.</w:t>
            </w:r>
          </w:p>
          <w:p w14:paraId="288749A3" w14:textId="77777777" w:rsidR="00443C8C" w:rsidRPr="002D3EC9" w:rsidRDefault="007646DF" w:rsidP="00443C8C">
            <w:pPr>
              <w:numPr>
                <w:ilvl w:val="0"/>
                <w:numId w:val="35"/>
              </w:numPr>
              <w:rPr>
                <w:rFonts w:ascii="Arial" w:hAnsi="Arial" w:cs="Arial"/>
                <w:color w:val="000000"/>
                <w:sz w:val="22"/>
                <w:szCs w:val="22"/>
              </w:rPr>
            </w:pPr>
            <w:r w:rsidRPr="002D3EC9">
              <w:rPr>
                <w:rFonts w:ascii="Arial" w:hAnsi="Arial" w:cs="Arial"/>
                <w:color w:val="000000"/>
                <w:sz w:val="22"/>
                <w:szCs w:val="22"/>
              </w:rPr>
              <w:t>Integración de pagos electrónicos.</w:t>
            </w:r>
          </w:p>
          <w:p w14:paraId="6920A970" w14:textId="77777777" w:rsidR="007646DF" w:rsidRPr="002D3EC9" w:rsidRDefault="007646DF" w:rsidP="00443C8C">
            <w:pPr>
              <w:numPr>
                <w:ilvl w:val="0"/>
                <w:numId w:val="35"/>
              </w:numPr>
              <w:rPr>
                <w:rFonts w:ascii="Arial" w:hAnsi="Arial" w:cs="Arial"/>
                <w:color w:val="000000"/>
                <w:sz w:val="22"/>
                <w:szCs w:val="22"/>
              </w:rPr>
            </w:pPr>
            <w:r w:rsidRPr="002D3EC9">
              <w:rPr>
                <w:rFonts w:ascii="Arial" w:hAnsi="Arial" w:cs="Arial"/>
                <w:color w:val="000000"/>
                <w:sz w:val="22"/>
                <w:szCs w:val="22"/>
              </w:rPr>
              <w:t>Integración de notificaciones vía email.</w:t>
            </w:r>
          </w:p>
          <w:p w14:paraId="25111983" w14:textId="77777777" w:rsidR="007646DF" w:rsidRPr="002D3EC9" w:rsidRDefault="007646DF" w:rsidP="00443C8C">
            <w:pPr>
              <w:numPr>
                <w:ilvl w:val="0"/>
                <w:numId w:val="35"/>
              </w:numPr>
              <w:rPr>
                <w:rFonts w:ascii="Arial" w:hAnsi="Arial" w:cs="Arial"/>
                <w:color w:val="000000"/>
                <w:sz w:val="22"/>
                <w:szCs w:val="22"/>
              </w:rPr>
            </w:pPr>
            <w:r w:rsidRPr="002D3EC9">
              <w:rPr>
                <w:rFonts w:ascii="Arial" w:hAnsi="Arial" w:cs="Arial"/>
                <w:color w:val="000000"/>
                <w:sz w:val="22"/>
                <w:szCs w:val="22"/>
              </w:rPr>
              <w:t xml:space="preserve">Diseño </w:t>
            </w:r>
            <w:proofErr w:type="spellStart"/>
            <w:r w:rsidRPr="002D3EC9">
              <w:rPr>
                <w:rFonts w:ascii="Arial" w:hAnsi="Arial" w:cs="Arial"/>
                <w:color w:val="000000"/>
                <w:sz w:val="22"/>
                <w:szCs w:val="22"/>
              </w:rPr>
              <w:t>responsive</w:t>
            </w:r>
            <w:proofErr w:type="spellEnd"/>
            <w:r w:rsidRPr="002D3EC9">
              <w:rPr>
                <w:rFonts w:ascii="Arial" w:hAnsi="Arial" w:cs="Arial"/>
                <w:color w:val="000000"/>
                <w:sz w:val="22"/>
                <w:szCs w:val="22"/>
              </w:rPr>
              <w:t xml:space="preserve"> de la página web.</w:t>
            </w:r>
          </w:p>
        </w:tc>
      </w:tr>
      <w:tr w:rsidR="00D51922" w:rsidRPr="008C2396" w14:paraId="01347960" w14:textId="77777777" w:rsidTr="00287554">
        <w:trPr>
          <w:trHeight w:val="1578"/>
        </w:trPr>
        <w:tc>
          <w:tcPr>
            <w:tcW w:w="2836" w:type="dxa"/>
            <w:shd w:val="clear" w:color="auto" w:fill="A50021"/>
            <w:vAlign w:val="center"/>
          </w:tcPr>
          <w:p w14:paraId="257E66A2" w14:textId="77777777"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Pr="008C2396">
              <w:rPr>
                <w:rFonts w:ascii="Arial" w:hAnsi="Arial" w:cs="Arial"/>
                <w:b/>
                <w:sz w:val="22"/>
                <w:szCs w:val="22"/>
                <w:lang w:val="es-CO"/>
              </w:rPr>
              <w:t>Funcionales</w:t>
            </w:r>
            <w:r w:rsidR="000B196E" w:rsidRPr="008C2396">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Pr>
          <w:p w14:paraId="7D3409E6" w14:textId="77777777" w:rsidR="007646DF" w:rsidRPr="002D3EC9" w:rsidRDefault="007646DF" w:rsidP="007646DF">
            <w:pPr>
              <w:rPr>
                <w:rFonts w:ascii="Arial" w:hAnsi="Arial" w:cs="Arial"/>
                <w:color w:val="000000"/>
                <w:sz w:val="22"/>
                <w:szCs w:val="22"/>
                <w:lang w:val="es-CO"/>
              </w:rPr>
            </w:pPr>
          </w:p>
          <w:p w14:paraId="506CAD79" w14:textId="77777777" w:rsidR="00D51922" w:rsidRPr="002D3EC9" w:rsidRDefault="007646DF" w:rsidP="007646DF">
            <w:pPr>
              <w:numPr>
                <w:ilvl w:val="0"/>
                <w:numId w:val="35"/>
              </w:numPr>
              <w:rPr>
                <w:rFonts w:ascii="Arial" w:hAnsi="Arial" w:cs="Arial"/>
                <w:color w:val="000000"/>
                <w:sz w:val="22"/>
                <w:szCs w:val="22"/>
                <w:lang w:val="es-CO"/>
              </w:rPr>
            </w:pPr>
            <w:r w:rsidRPr="002D3EC9">
              <w:rPr>
                <w:rFonts w:ascii="Arial" w:hAnsi="Arial" w:cs="Arial"/>
                <w:color w:val="000000"/>
                <w:sz w:val="22"/>
                <w:szCs w:val="22"/>
                <w:lang w:val="es-CO"/>
              </w:rPr>
              <w:t>Diseño de página web usando colores Azul y Blanco.</w:t>
            </w:r>
          </w:p>
          <w:p w14:paraId="7447CA9A" w14:textId="77777777" w:rsidR="007646DF" w:rsidRPr="002D3EC9" w:rsidRDefault="007646DF" w:rsidP="007646DF">
            <w:pPr>
              <w:numPr>
                <w:ilvl w:val="0"/>
                <w:numId w:val="35"/>
              </w:numPr>
              <w:rPr>
                <w:rFonts w:ascii="Arial" w:hAnsi="Arial" w:cs="Arial"/>
                <w:color w:val="000000"/>
                <w:sz w:val="22"/>
                <w:szCs w:val="22"/>
                <w:lang w:val="es-CO"/>
              </w:rPr>
            </w:pPr>
            <w:r w:rsidRPr="002D3EC9">
              <w:rPr>
                <w:rFonts w:ascii="Arial" w:hAnsi="Arial" w:cs="Arial"/>
                <w:color w:val="000000"/>
                <w:sz w:val="22"/>
                <w:szCs w:val="22"/>
                <w:lang w:val="es-CO"/>
              </w:rPr>
              <w:t>Uso adecuado de tipografías formales acorde al tipo de negocio del cliente.</w:t>
            </w:r>
          </w:p>
        </w:tc>
      </w:tr>
      <w:tr w:rsidR="006962B9" w:rsidRPr="008C2396" w14:paraId="4E876E06" w14:textId="77777777" w:rsidTr="005D0764">
        <w:trPr>
          <w:trHeight w:val="1996"/>
        </w:trPr>
        <w:tc>
          <w:tcPr>
            <w:tcW w:w="2836" w:type="dxa"/>
            <w:shd w:val="clear" w:color="auto" w:fill="A50021"/>
            <w:vAlign w:val="center"/>
          </w:tcPr>
          <w:p w14:paraId="5520FC10" w14:textId="77777777" w:rsidR="006962B9" w:rsidRPr="008C2396" w:rsidRDefault="006962B9" w:rsidP="00BA36DD">
            <w:pPr>
              <w:rPr>
                <w:rFonts w:ascii="Arial" w:hAnsi="Arial" w:cs="Arial"/>
                <w:b/>
                <w:sz w:val="22"/>
                <w:szCs w:val="22"/>
                <w:lang w:val="es-CO"/>
              </w:rPr>
            </w:pPr>
            <w:r w:rsidRPr="008C2396">
              <w:rPr>
                <w:rFonts w:ascii="Arial" w:hAnsi="Arial" w:cs="Arial"/>
                <w:b/>
                <w:sz w:val="22"/>
                <w:szCs w:val="22"/>
                <w:lang w:val="es-CO"/>
              </w:rPr>
              <w:lastRenderedPageBreak/>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5566"/>
            </w:tblGrid>
            <w:tr w:rsidR="00F0451E" w:rsidRPr="008C2396" w14:paraId="44C6A75B" w14:textId="77777777" w:rsidTr="00287554">
              <w:tc>
                <w:tcPr>
                  <w:tcW w:w="0" w:type="auto"/>
                  <w:shd w:val="clear" w:color="auto" w:fill="A6A6A6"/>
                </w:tcPr>
                <w:p w14:paraId="6D72E7C0"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6C31924E"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F0451E" w:rsidRPr="008C2396" w14:paraId="497EE647" w14:textId="77777777" w:rsidTr="00287554">
              <w:tc>
                <w:tcPr>
                  <w:tcW w:w="0" w:type="auto"/>
                  <w:shd w:val="clear" w:color="auto" w:fill="auto"/>
                </w:tcPr>
                <w:p w14:paraId="140F32FD" w14:textId="77777777" w:rsidR="00F0451E" w:rsidRPr="002D3EC9" w:rsidRDefault="007646DF" w:rsidP="0031230D">
                  <w:pPr>
                    <w:jc w:val="center"/>
                    <w:rPr>
                      <w:rFonts w:ascii="Arial" w:hAnsi="Arial" w:cs="Arial"/>
                      <w:color w:val="000000"/>
                      <w:sz w:val="20"/>
                      <w:szCs w:val="20"/>
                    </w:rPr>
                  </w:pPr>
                  <w:r w:rsidRPr="002D3EC9">
                    <w:rPr>
                      <w:rFonts w:ascii="Arial" w:hAnsi="Arial" w:cs="Arial"/>
                      <w:color w:val="000000"/>
                      <w:sz w:val="20"/>
                      <w:szCs w:val="20"/>
                    </w:rPr>
                    <w:t>Cliente</w:t>
                  </w:r>
                </w:p>
              </w:tc>
              <w:tc>
                <w:tcPr>
                  <w:tcW w:w="0" w:type="auto"/>
                  <w:shd w:val="clear" w:color="auto" w:fill="auto"/>
                </w:tcPr>
                <w:p w14:paraId="2623E117" w14:textId="77777777" w:rsidR="00311F0C" w:rsidRPr="002D3EC9" w:rsidRDefault="007646DF" w:rsidP="0031230D">
                  <w:pPr>
                    <w:jc w:val="center"/>
                    <w:rPr>
                      <w:rFonts w:ascii="Arial" w:hAnsi="Arial" w:cs="Arial"/>
                      <w:color w:val="000000"/>
                      <w:sz w:val="20"/>
                      <w:szCs w:val="20"/>
                    </w:rPr>
                  </w:pPr>
                  <w:r w:rsidRPr="002D3EC9">
                    <w:rPr>
                      <w:rFonts w:ascii="Arial" w:hAnsi="Arial" w:cs="Arial"/>
                      <w:color w:val="000000"/>
                      <w:sz w:val="20"/>
                      <w:szCs w:val="20"/>
                    </w:rPr>
                    <w:t>Proporciona los criterios necesarios para considerar la solución como aceptada.</w:t>
                  </w:r>
                </w:p>
              </w:tc>
            </w:tr>
            <w:tr w:rsidR="00F0451E" w:rsidRPr="008C2396" w14:paraId="70237B16" w14:textId="77777777" w:rsidTr="00287554">
              <w:tc>
                <w:tcPr>
                  <w:tcW w:w="0" w:type="auto"/>
                  <w:shd w:val="clear" w:color="auto" w:fill="auto"/>
                </w:tcPr>
                <w:p w14:paraId="2455111B" w14:textId="77777777" w:rsidR="00F0451E" w:rsidRPr="008C2396" w:rsidRDefault="007646DF" w:rsidP="0031230D">
                  <w:pPr>
                    <w:jc w:val="center"/>
                    <w:rPr>
                      <w:rFonts w:ascii="Arial" w:hAnsi="Arial" w:cs="Arial"/>
                      <w:sz w:val="20"/>
                      <w:szCs w:val="20"/>
                    </w:rPr>
                  </w:pPr>
                  <w:r>
                    <w:rPr>
                      <w:rFonts w:ascii="Arial" w:hAnsi="Arial" w:cs="Arial"/>
                      <w:sz w:val="20"/>
                      <w:szCs w:val="20"/>
                    </w:rPr>
                    <w:t>Diseñador</w:t>
                  </w:r>
                </w:p>
              </w:tc>
              <w:tc>
                <w:tcPr>
                  <w:tcW w:w="0" w:type="auto"/>
                  <w:shd w:val="clear" w:color="auto" w:fill="auto"/>
                </w:tcPr>
                <w:p w14:paraId="6E7DEE15" w14:textId="77777777" w:rsidR="00F0451E" w:rsidRPr="008C2396" w:rsidRDefault="007646DF" w:rsidP="0031230D">
                  <w:pPr>
                    <w:jc w:val="center"/>
                    <w:rPr>
                      <w:rFonts w:ascii="Arial" w:hAnsi="Arial" w:cs="Arial"/>
                      <w:sz w:val="20"/>
                      <w:szCs w:val="20"/>
                    </w:rPr>
                  </w:pPr>
                  <w:r>
                    <w:rPr>
                      <w:rFonts w:ascii="Arial" w:hAnsi="Arial" w:cs="Arial"/>
                      <w:sz w:val="20"/>
                      <w:szCs w:val="20"/>
                    </w:rPr>
                    <w:t>Diseña los elementos gráficos y la experiencia de usuario en general, tomando en cuenta los criterios proporcionados por el Cliente.</w:t>
                  </w:r>
                </w:p>
              </w:tc>
            </w:tr>
            <w:tr w:rsidR="00F0451E" w:rsidRPr="008C2396" w14:paraId="007779CF" w14:textId="77777777" w:rsidTr="00287554">
              <w:tc>
                <w:tcPr>
                  <w:tcW w:w="0" w:type="auto"/>
                  <w:shd w:val="clear" w:color="auto" w:fill="auto"/>
                </w:tcPr>
                <w:p w14:paraId="1C35E4B8" w14:textId="77777777" w:rsidR="00F0451E" w:rsidRPr="008C2396" w:rsidRDefault="007646DF" w:rsidP="0031230D">
                  <w:pPr>
                    <w:jc w:val="center"/>
                    <w:rPr>
                      <w:rFonts w:ascii="Arial" w:hAnsi="Arial" w:cs="Arial"/>
                      <w:sz w:val="20"/>
                      <w:szCs w:val="20"/>
                    </w:rPr>
                  </w:pPr>
                  <w:r>
                    <w:rPr>
                      <w:rFonts w:ascii="Arial" w:hAnsi="Arial" w:cs="Arial"/>
                      <w:sz w:val="20"/>
                      <w:szCs w:val="20"/>
                    </w:rPr>
                    <w:t>Desarrollador</w:t>
                  </w:r>
                </w:p>
              </w:tc>
              <w:tc>
                <w:tcPr>
                  <w:tcW w:w="0" w:type="auto"/>
                  <w:shd w:val="clear" w:color="auto" w:fill="auto"/>
                </w:tcPr>
                <w:p w14:paraId="5A9425B5" w14:textId="77777777" w:rsidR="00F0451E" w:rsidRPr="008C2396" w:rsidRDefault="007646DF" w:rsidP="0031230D">
                  <w:pPr>
                    <w:jc w:val="center"/>
                    <w:rPr>
                      <w:rFonts w:ascii="Arial" w:hAnsi="Arial" w:cs="Arial"/>
                      <w:sz w:val="20"/>
                      <w:szCs w:val="20"/>
                    </w:rPr>
                  </w:pPr>
                  <w:r>
                    <w:rPr>
                      <w:rFonts w:ascii="Arial" w:hAnsi="Arial" w:cs="Arial"/>
                      <w:sz w:val="20"/>
                      <w:szCs w:val="20"/>
                    </w:rPr>
                    <w:t>Desarrolla</w:t>
                  </w:r>
                  <w:r w:rsidR="00FD358F">
                    <w:rPr>
                      <w:rFonts w:ascii="Arial" w:hAnsi="Arial" w:cs="Arial"/>
                      <w:sz w:val="20"/>
                      <w:szCs w:val="20"/>
                    </w:rPr>
                    <w:t xml:space="preserve"> y testea la página web solicitada con los criterios y diseños proporcionados por el Cliente y el Diseñador.</w:t>
                  </w:r>
                </w:p>
              </w:tc>
            </w:tr>
          </w:tbl>
          <w:p w14:paraId="0288A0A4" w14:textId="77777777" w:rsidR="006962B9" w:rsidRPr="008C2396" w:rsidRDefault="006962B9" w:rsidP="00F0451E">
            <w:pPr>
              <w:jc w:val="center"/>
              <w:rPr>
                <w:rFonts w:ascii="Arial" w:hAnsi="Arial" w:cs="Arial"/>
                <w:sz w:val="20"/>
                <w:szCs w:val="20"/>
              </w:rPr>
            </w:pPr>
          </w:p>
        </w:tc>
      </w:tr>
      <w:tr w:rsidR="00CF1831" w:rsidRPr="008C2396" w14:paraId="0B78A016" w14:textId="77777777" w:rsidTr="008C2396">
        <w:trPr>
          <w:trHeight w:val="843"/>
        </w:trPr>
        <w:tc>
          <w:tcPr>
            <w:tcW w:w="2836" w:type="dxa"/>
            <w:shd w:val="clear" w:color="auto" w:fill="A50021"/>
            <w:vAlign w:val="center"/>
          </w:tcPr>
          <w:p w14:paraId="3C94B53B" w14:textId="77777777" w:rsidR="006962B9" w:rsidRPr="008C2396" w:rsidRDefault="006962B9" w:rsidP="0031230D">
            <w:pPr>
              <w:rPr>
                <w:rFonts w:ascii="Arial" w:hAnsi="Arial" w:cs="Arial"/>
                <w:b/>
                <w:sz w:val="22"/>
                <w:szCs w:val="22"/>
              </w:rPr>
            </w:pPr>
            <w:r w:rsidRPr="008C2396">
              <w:rPr>
                <w:rFonts w:ascii="Arial" w:hAnsi="Arial" w:cs="Arial"/>
                <w:b/>
                <w:sz w:val="22"/>
                <w:szCs w:val="22"/>
              </w:rPr>
              <w:t>Precondiciones</w:t>
            </w:r>
          </w:p>
        </w:tc>
        <w:tc>
          <w:tcPr>
            <w:tcW w:w="7683" w:type="dxa"/>
            <w:gridSpan w:val="5"/>
            <w:shd w:val="clear" w:color="auto" w:fill="auto"/>
          </w:tcPr>
          <w:p w14:paraId="2FF969E2" w14:textId="77777777" w:rsidR="006962B9" w:rsidRPr="008C2396" w:rsidRDefault="006962B9" w:rsidP="0031230D">
            <w:pPr>
              <w:rPr>
                <w:rFonts w:ascii="Arial" w:hAnsi="Arial" w:cs="Arial"/>
                <w:b/>
                <w:sz w:val="22"/>
                <w:szCs w:val="22"/>
              </w:rPr>
            </w:pPr>
          </w:p>
          <w:p w14:paraId="0E5FC797" w14:textId="77777777" w:rsidR="006962B9" w:rsidRPr="002D3EC9" w:rsidRDefault="00FD358F" w:rsidP="0031230D">
            <w:pPr>
              <w:rPr>
                <w:rFonts w:ascii="Arial" w:hAnsi="Arial" w:cs="Arial"/>
                <w:color w:val="000000"/>
                <w:sz w:val="20"/>
                <w:szCs w:val="20"/>
              </w:rPr>
            </w:pPr>
            <w:r w:rsidRPr="002D3EC9">
              <w:rPr>
                <w:rFonts w:ascii="Arial" w:hAnsi="Arial" w:cs="Arial"/>
                <w:color w:val="000000"/>
                <w:sz w:val="20"/>
                <w:szCs w:val="20"/>
              </w:rPr>
              <w:t>Deberá haber una reunión entre los Interesados en la solución al 0%, 50% y 90% de avance del proyecto para definir y dar seguimiento a los criterios necesarios para dar como válida/aceptada la solución.</w:t>
            </w:r>
          </w:p>
        </w:tc>
      </w:tr>
      <w:tr w:rsidR="00406976" w:rsidRPr="008C2396" w14:paraId="0E84AADD" w14:textId="77777777" w:rsidTr="00287554">
        <w:trPr>
          <w:trHeight w:val="1106"/>
        </w:trPr>
        <w:tc>
          <w:tcPr>
            <w:tcW w:w="2836" w:type="dxa"/>
            <w:vMerge w:val="restart"/>
            <w:shd w:val="clear" w:color="auto" w:fill="A50021"/>
            <w:vAlign w:val="center"/>
          </w:tcPr>
          <w:p w14:paraId="2DA21042" w14:textId="77777777" w:rsidR="00406976" w:rsidRPr="008C2396" w:rsidRDefault="00406976" w:rsidP="000C0F24">
            <w:pPr>
              <w:rPr>
                <w:rFonts w:ascii="Arial" w:hAnsi="Arial" w:cs="Arial"/>
                <w:b/>
                <w:sz w:val="22"/>
                <w:szCs w:val="22"/>
              </w:rPr>
            </w:pPr>
            <w:r w:rsidRPr="008C2396">
              <w:rPr>
                <w:rFonts w:ascii="Arial" w:hAnsi="Arial" w:cs="Arial"/>
                <w:b/>
                <w:sz w:val="22"/>
                <w:szCs w:val="22"/>
              </w:rPr>
              <w:t xml:space="preserve">Requisitos </w:t>
            </w:r>
            <w:r w:rsidR="00CB37BC" w:rsidRPr="008C2396">
              <w:rPr>
                <w:rFonts w:ascii="Arial" w:hAnsi="Arial" w:cs="Arial"/>
                <w:b/>
                <w:sz w:val="22"/>
                <w:szCs w:val="22"/>
              </w:rPr>
              <w:t>T</w:t>
            </w:r>
            <w:r w:rsidRPr="008C2396">
              <w:rPr>
                <w:rFonts w:ascii="Arial" w:hAnsi="Arial" w:cs="Arial"/>
                <w:b/>
                <w:sz w:val="22"/>
                <w:szCs w:val="22"/>
              </w:rPr>
              <w:t>écnicos</w:t>
            </w:r>
          </w:p>
        </w:tc>
        <w:tc>
          <w:tcPr>
            <w:tcW w:w="1755" w:type="dxa"/>
            <w:shd w:val="clear" w:color="auto" w:fill="auto"/>
            <w:vAlign w:val="center"/>
          </w:tcPr>
          <w:p w14:paraId="3D568A85" w14:textId="77777777"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14:paraId="3C0CE24A" w14:textId="77777777" w:rsidR="00406976" w:rsidRPr="008C2396" w:rsidRDefault="00406976" w:rsidP="00216320">
            <w:pPr>
              <w:rPr>
                <w:rFonts w:ascii="Arial" w:hAnsi="Arial" w:cs="Arial"/>
                <w:sz w:val="22"/>
                <w:szCs w:val="22"/>
              </w:rPr>
            </w:pPr>
          </w:p>
          <w:p w14:paraId="5551FFC8" w14:textId="77777777" w:rsidR="00F1592D" w:rsidRPr="008C2396" w:rsidRDefault="00FD358F" w:rsidP="00F1592D">
            <w:pPr>
              <w:rPr>
                <w:rFonts w:ascii="Arial" w:hAnsi="Arial" w:cs="Arial"/>
                <w:sz w:val="22"/>
                <w:szCs w:val="22"/>
              </w:rPr>
            </w:pPr>
            <w:r>
              <w:rPr>
                <w:rFonts w:ascii="Arial" w:hAnsi="Arial" w:cs="Arial"/>
                <w:sz w:val="22"/>
                <w:szCs w:val="22"/>
              </w:rPr>
              <w:fldChar w:fldCharType="begin">
                <w:ffData>
                  <w:name w:val="Marcar1"/>
                  <w:enabled/>
                  <w:calcOnExit w:val="0"/>
                  <w:checkBox>
                    <w:sizeAuto/>
                    <w:default w:val="1"/>
                  </w:checkBox>
                </w:ffData>
              </w:fldChar>
            </w:r>
            <w:bookmarkStart w:id="9" w:name="Marcar1"/>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9"/>
            <w:r w:rsidR="00406976" w:rsidRPr="008C2396">
              <w:rPr>
                <w:rFonts w:ascii="Arial" w:hAnsi="Arial" w:cs="Arial"/>
                <w:sz w:val="22"/>
                <w:szCs w:val="22"/>
              </w:rPr>
              <w:t xml:space="preserve"> Web</w:t>
            </w:r>
            <w:r w:rsidR="00F1592D" w:rsidRPr="008C2396">
              <w:rPr>
                <w:rFonts w:ascii="Arial" w:hAnsi="Arial" w:cs="Arial"/>
                <w:sz w:val="22"/>
                <w:szCs w:val="22"/>
              </w:rPr>
              <w:t xml:space="preserve">          </w:t>
            </w:r>
            <w:r w:rsidR="00F1592D" w:rsidRPr="008C2396">
              <w:rPr>
                <w:rFonts w:ascii="Arial" w:hAnsi="Arial" w:cs="Arial"/>
                <w:sz w:val="22"/>
                <w:szCs w:val="22"/>
              </w:rPr>
              <w:fldChar w:fldCharType="begin">
                <w:ffData>
                  <w:name w:val="Marcar2"/>
                  <w:enabled/>
                  <w:calcOnExit w:val="0"/>
                  <w:checkBox>
                    <w:sizeAuto/>
                    <w:default w:val="0"/>
                  </w:checkBox>
                </w:ffData>
              </w:fldChar>
            </w:r>
            <w:bookmarkStart w:id="10" w:name="Marcar2"/>
            <w:r w:rsidR="00F1592D" w:rsidRPr="008C2396">
              <w:rPr>
                <w:rFonts w:ascii="Arial" w:hAnsi="Arial" w:cs="Arial"/>
                <w:sz w:val="22"/>
                <w:szCs w:val="22"/>
              </w:rPr>
              <w:instrText xml:space="preserve"> FORMCHECKBOX </w:instrText>
            </w:r>
            <w:r w:rsidR="00F1592D" w:rsidRPr="008C2396">
              <w:rPr>
                <w:rFonts w:ascii="Arial" w:hAnsi="Arial" w:cs="Arial"/>
                <w:sz w:val="22"/>
                <w:szCs w:val="22"/>
              </w:rPr>
            </w:r>
            <w:r w:rsidR="00F1592D" w:rsidRPr="008C2396">
              <w:rPr>
                <w:rFonts w:ascii="Arial" w:hAnsi="Arial" w:cs="Arial"/>
                <w:sz w:val="22"/>
                <w:szCs w:val="22"/>
              </w:rPr>
              <w:fldChar w:fldCharType="end"/>
            </w:r>
            <w:bookmarkEnd w:id="10"/>
            <w:r w:rsidR="00F1592D" w:rsidRPr="008C2396">
              <w:rPr>
                <w:rFonts w:ascii="Arial" w:hAnsi="Arial" w:cs="Arial"/>
                <w:sz w:val="22"/>
                <w:szCs w:val="22"/>
              </w:rPr>
              <w:t xml:space="preserve"> Escritorio     </w:t>
            </w:r>
            <w:r w:rsidR="00F1592D" w:rsidRPr="008C2396">
              <w:rPr>
                <w:rFonts w:ascii="Arial" w:hAnsi="Arial" w:cs="Arial"/>
                <w:sz w:val="22"/>
                <w:szCs w:val="22"/>
              </w:rPr>
              <w:fldChar w:fldCharType="begin">
                <w:ffData>
                  <w:name w:val="Marcar3"/>
                  <w:enabled/>
                  <w:calcOnExit w:val="0"/>
                  <w:checkBox>
                    <w:sizeAuto/>
                    <w:default w:val="0"/>
                  </w:checkBox>
                </w:ffData>
              </w:fldChar>
            </w:r>
            <w:bookmarkStart w:id="11" w:name="Marcar3"/>
            <w:r w:rsidR="00F1592D" w:rsidRPr="008C2396">
              <w:rPr>
                <w:rFonts w:ascii="Arial" w:hAnsi="Arial" w:cs="Arial"/>
                <w:sz w:val="22"/>
                <w:szCs w:val="22"/>
              </w:rPr>
              <w:instrText xml:space="preserve"> FORMCHECKBOX </w:instrText>
            </w:r>
            <w:r w:rsidR="00F1592D" w:rsidRPr="008C2396">
              <w:rPr>
                <w:rFonts w:ascii="Arial" w:hAnsi="Arial" w:cs="Arial"/>
                <w:sz w:val="22"/>
                <w:szCs w:val="22"/>
              </w:rPr>
            </w:r>
            <w:r w:rsidR="00F1592D" w:rsidRPr="008C2396">
              <w:rPr>
                <w:rFonts w:ascii="Arial" w:hAnsi="Arial" w:cs="Arial"/>
                <w:sz w:val="22"/>
                <w:szCs w:val="22"/>
              </w:rPr>
              <w:fldChar w:fldCharType="end"/>
            </w:r>
            <w:bookmarkEnd w:id="11"/>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sidR="004D5E96" w:rsidRPr="008C2396">
              <w:rPr>
                <w:rFonts w:ascii="Arial" w:hAnsi="Arial" w:cs="Arial"/>
                <w:sz w:val="22"/>
                <w:szCs w:val="22"/>
              </w:rPr>
              <w:fldChar w:fldCharType="begin">
                <w:ffData>
                  <w:name w:val="Marcar4"/>
                  <w:enabled/>
                  <w:calcOnExit w:val="0"/>
                  <w:checkBox>
                    <w:sizeAuto/>
                    <w:default w:val="0"/>
                  </w:checkBox>
                </w:ffData>
              </w:fldChar>
            </w:r>
            <w:bookmarkStart w:id="12" w:name="Marcar4"/>
            <w:r w:rsidR="004D5E96" w:rsidRPr="008C2396">
              <w:rPr>
                <w:rFonts w:ascii="Arial" w:hAnsi="Arial" w:cs="Arial"/>
                <w:sz w:val="22"/>
                <w:szCs w:val="22"/>
              </w:rPr>
              <w:instrText xml:space="preserve"> FORMCHECKBOX </w:instrText>
            </w:r>
            <w:r w:rsidR="004D5E96" w:rsidRPr="008C2396">
              <w:rPr>
                <w:rFonts w:ascii="Arial" w:hAnsi="Arial" w:cs="Arial"/>
                <w:sz w:val="22"/>
                <w:szCs w:val="22"/>
              </w:rPr>
            </w:r>
            <w:r w:rsidR="004D5E96" w:rsidRPr="008C2396">
              <w:rPr>
                <w:rFonts w:ascii="Arial" w:hAnsi="Arial" w:cs="Arial"/>
                <w:sz w:val="22"/>
                <w:szCs w:val="22"/>
              </w:rPr>
              <w:fldChar w:fldCharType="end"/>
            </w:r>
            <w:bookmarkEnd w:id="12"/>
            <w:r w:rsidR="004D5E96" w:rsidRPr="008C2396">
              <w:rPr>
                <w:rFonts w:ascii="Arial" w:hAnsi="Arial" w:cs="Arial"/>
                <w:sz w:val="22"/>
                <w:szCs w:val="22"/>
              </w:rPr>
              <w:t xml:space="preserve"> Servicio Web     </w:t>
            </w:r>
          </w:p>
          <w:p w14:paraId="45CE7FC3" w14:textId="77777777" w:rsidR="00F1592D" w:rsidRPr="008C2396" w:rsidRDefault="00F1592D" w:rsidP="00216320">
            <w:pPr>
              <w:rPr>
                <w:rFonts w:ascii="Arial" w:hAnsi="Arial" w:cs="Arial"/>
                <w:sz w:val="22"/>
                <w:szCs w:val="22"/>
              </w:rPr>
            </w:pPr>
          </w:p>
          <w:p w14:paraId="1E082918" w14:textId="77777777"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13" w:name="Marcar5"/>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3"/>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14" w:name="Marcar6"/>
            <w:r w:rsidR="00EB3B75" w:rsidRPr="008C2396">
              <w:rPr>
                <w:rFonts w:ascii="Arial" w:hAnsi="Arial" w:cs="Arial"/>
                <w:sz w:val="22"/>
                <w:szCs w:val="22"/>
              </w:rPr>
              <w:instrText xml:space="preserve"> FORMCHECKBOX </w:instrText>
            </w:r>
            <w:r w:rsidR="00EB3B75" w:rsidRPr="008C2396">
              <w:rPr>
                <w:rFonts w:ascii="Arial" w:hAnsi="Arial" w:cs="Arial"/>
                <w:sz w:val="22"/>
                <w:szCs w:val="22"/>
              </w:rPr>
            </w:r>
            <w:r w:rsidR="00EB3B75" w:rsidRPr="008C2396">
              <w:rPr>
                <w:rFonts w:ascii="Arial" w:hAnsi="Arial" w:cs="Arial"/>
                <w:sz w:val="22"/>
                <w:szCs w:val="22"/>
              </w:rPr>
              <w:fldChar w:fldCharType="end"/>
            </w:r>
            <w:bookmarkEnd w:id="14"/>
            <w:r w:rsidR="00EB3B75" w:rsidRPr="008C2396">
              <w:rPr>
                <w:rFonts w:ascii="Arial" w:hAnsi="Arial" w:cs="Arial"/>
                <w:sz w:val="22"/>
                <w:szCs w:val="22"/>
              </w:rPr>
              <w:t xml:space="preserve"> </w:t>
            </w:r>
            <w:proofErr w:type="gramStart"/>
            <w:r w:rsidR="00EB3B75" w:rsidRPr="008C2396">
              <w:rPr>
                <w:rFonts w:ascii="Arial" w:hAnsi="Arial" w:cs="Arial"/>
                <w:sz w:val="22"/>
                <w:szCs w:val="22"/>
              </w:rPr>
              <w:t>Otro:_</w:t>
            </w:r>
            <w:proofErr w:type="gramEnd"/>
            <w:r w:rsidR="00EB3B75" w:rsidRPr="008C2396">
              <w:rPr>
                <w:rFonts w:ascii="Arial" w:hAnsi="Arial" w:cs="Arial"/>
                <w:sz w:val="22"/>
                <w:szCs w:val="22"/>
              </w:rPr>
              <w:t>_________________</w:t>
            </w:r>
          </w:p>
          <w:p w14:paraId="3A1D3B9C" w14:textId="77777777" w:rsidR="00406976" w:rsidRPr="008C2396" w:rsidRDefault="00406976" w:rsidP="00EB3B75">
            <w:pPr>
              <w:rPr>
                <w:rFonts w:ascii="Arial" w:hAnsi="Arial" w:cs="Arial"/>
                <w:b/>
                <w:color w:val="D9D9D9"/>
                <w:sz w:val="22"/>
                <w:szCs w:val="22"/>
              </w:rPr>
            </w:pPr>
          </w:p>
        </w:tc>
      </w:tr>
      <w:tr w:rsidR="00406976" w:rsidRPr="008C2396" w14:paraId="3FB11D28" w14:textId="77777777" w:rsidTr="00287554">
        <w:trPr>
          <w:trHeight w:val="1348"/>
        </w:trPr>
        <w:tc>
          <w:tcPr>
            <w:tcW w:w="2836" w:type="dxa"/>
            <w:vMerge/>
            <w:shd w:val="clear" w:color="auto" w:fill="A50021"/>
            <w:vAlign w:val="center"/>
          </w:tcPr>
          <w:p w14:paraId="129B95F0"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75D3CDC2"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14:paraId="598986CF" w14:textId="77777777" w:rsidR="00406976" w:rsidRPr="00D1764B" w:rsidRDefault="00406976" w:rsidP="00DD4EC2">
            <w:pPr>
              <w:rPr>
                <w:rFonts w:ascii="Arial" w:hAnsi="Arial" w:cs="Arial"/>
                <w:sz w:val="22"/>
                <w:szCs w:val="22"/>
                <w:lang w:val="en-US"/>
              </w:rPr>
            </w:pPr>
          </w:p>
          <w:p w14:paraId="0C058C71"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15" w:name="Marcar7"/>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5"/>
            <w:r w:rsidRPr="00D1764B">
              <w:rPr>
                <w:rFonts w:ascii="Arial" w:hAnsi="Arial" w:cs="Arial"/>
                <w:sz w:val="22"/>
                <w:szCs w:val="22"/>
                <w:lang w:val="en-US"/>
              </w:rPr>
              <w:t xml:space="preserve"> Oracle</w:t>
            </w:r>
          </w:p>
          <w:p w14:paraId="4BE98B57"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8"/>
                  <w:enabled/>
                  <w:calcOnExit w:val="0"/>
                  <w:checkBox>
                    <w:sizeAuto/>
                    <w:default w:val="0"/>
                  </w:checkBox>
                </w:ffData>
              </w:fldChar>
            </w:r>
            <w:bookmarkStart w:id="16" w:name="Marcar8"/>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6"/>
            <w:r w:rsidRPr="00D1764B">
              <w:rPr>
                <w:rFonts w:ascii="Arial" w:hAnsi="Arial" w:cs="Arial"/>
                <w:sz w:val="22"/>
                <w:szCs w:val="22"/>
                <w:lang w:val="en-US"/>
              </w:rPr>
              <w:t xml:space="preserve"> SQL Server</w:t>
            </w:r>
          </w:p>
          <w:p w14:paraId="59935C99"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9"/>
                  <w:enabled/>
                  <w:calcOnExit w:val="0"/>
                  <w:checkBox>
                    <w:sizeAuto/>
                    <w:default w:val="0"/>
                  </w:checkBox>
                </w:ffData>
              </w:fldChar>
            </w:r>
            <w:bookmarkStart w:id="17" w:name="Marcar9"/>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7"/>
            <w:r w:rsidRPr="00D1764B">
              <w:rPr>
                <w:rFonts w:ascii="Arial" w:hAnsi="Arial" w:cs="Arial"/>
                <w:sz w:val="22"/>
                <w:szCs w:val="22"/>
                <w:lang w:val="en-US"/>
              </w:rPr>
              <w:t xml:space="preserve"> </w:t>
            </w:r>
            <w:r w:rsidR="00252489" w:rsidRPr="00D1764B">
              <w:rPr>
                <w:rFonts w:ascii="Arial" w:hAnsi="Arial" w:cs="Arial"/>
                <w:sz w:val="22"/>
                <w:szCs w:val="22"/>
                <w:lang w:val="en-US"/>
              </w:rPr>
              <w:t>My</w:t>
            </w:r>
            <w:r w:rsidRPr="00D1764B">
              <w:rPr>
                <w:rFonts w:ascii="Arial" w:hAnsi="Arial" w:cs="Arial"/>
                <w:sz w:val="22"/>
                <w:szCs w:val="22"/>
                <w:lang w:val="en-US"/>
              </w:rPr>
              <w:t>SQL</w:t>
            </w:r>
          </w:p>
          <w:p w14:paraId="05544B2D" w14:textId="77777777" w:rsidR="00406976" w:rsidRPr="00D1764B" w:rsidRDefault="00FD358F" w:rsidP="00DD4EC2">
            <w:pPr>
              <w:rPr>
                <w:rFonts w:ascii="Arial" w:hAnsi="Arial" w:cs="Arial"/>
                <w:sz w:val="22"/>
                <w:szCs w:val="22"/>
                <w:lang w:val="en-US"/>
              </w:rPr>
            </w:pPr>
            <w:r>
              <w:rPr>
                <w:rFonts w:ascii="Arial" w:hAnsi="Arial" w:cs="Arial"/>
                <w:sz w:val="22"/>
                <w:szCs w:val="22"/>
              </w:rPr>
              <w:fldChar w:fldCharType="begin">
                <w:ffData>
                  <w:name w:val="Marcar10"/>
                  <w:enabled/>
                  <w:calcOnExit w:val="0"/>
                  <w:checkBox>
                    <w:sizeAuto/>
                    <w:default w:val="1"/>
                  </w:checkBox>
                </w:ffData>
              </w:fldChar>
            </w:r>
            <w:bookmarkStart w:id="18" w:name="Marcar10"/>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18"/>
            <w:r w:rsidR="00406976" w:rsidRPr="00D1764B">
              <w:rPr>
                <w:rFonts w:ascii="Arial" w:hAnsi="Arial" w:cs="Arial"/>
                <w:sz w:val="22"/>
                <w:szCs w:val="22"/>
                <w:lang w:val="en-US"/>
              </w:rPr>
              <w:t xml:space="preserve"> MongoDB</w:t>
            </w:r>
          </w:p>
          <w:p w14:paraId="0DD4BEEA"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9" w:name="Marcar11"/>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9"/>
            <w:r w:rsidRPr="00D1764B">
              <w:rPr>
                <w:rFonts w:ascii="Arial" w:hAnsi="Arial" w:cs="Arial"/>
                <w:sz w:val="22"/>
                <w:szCs w:val="22"/>
                <w:lang w:val="en-US"/>
              </w:rPr>
              <w:t xml:space="preserve"> </w:t>
            </w:r>
            <w:proofErr w:type="spellStart"/>
            <w:proofErr w:type="gramStart"/>
            <w:r w:rsidRPr="00D1764B">
              <w:rPr>
                <w:rFonts w:ascii="Arial" w:hAnsi="Arial" w:cs="Arial"/>
                <w:sz w:val="22"/>
                <w:szCs w:val="22"/>
                <w:lang w:val="en-US"/>
              </w:rPr>
              <w:t>Otro</w:t>
            </w:r>
            <w:proofErr w:type="spellEnd"/>
            <w:r w:rsidRPr="00D1764B">
              <w:rPr>
                <w:rFonts w:ascii="Arial" w:hAnsi="Arial" w:cs="Arial"/>
                <w:sz w:val="22"/>
                <w:szCs w:val="22"/>
                <w:lang w:val="en-US"/>
              </w:rPr>
              <w:t>:_</w:t>
            </w:r>
            <w:proofErr w:type="gramEnd"/>
            <w:r w:rsidRPr="00D1764B">
              <w:rPr>
                <w:rFonts w:ascii="Arial" w:hAnsi="Arial" w:cs="Arial"/>
                <w:sz w:val="22"/>
                <w:szCs w:val="22"/>
                <w:lang w:val="en-US"/>
              </w:rPr>
              <w:t>_________________</w:t>
            </w:r>
          </w:p>
          <w:p w14:paraId="35ACC803" w14:textId="77777777" w:rsidR="00406976" w:rsidRPr="00D1764B" w:rsidRDefault="00406976" w:rsidP="00DD4EC2">
            <w:pPr>
              <w:rPr>
                <w:rFonts w:ascii="Arial" w:hAnsi="Arial" w:cs="Arial"/>
                <w:sz w:val="22"/>
                <w:szCs w:val="22"/>
                <w:lang w:val="en-US"/>
              </w:rPr>
            </w:pPr>
          </w:p>
        </w:tc>
        <w:tc>
          <w:tcPr>
            <w:tcW w:w="1147" w:type="dxa"/>
            <w:shd w:val="clear" w:color="auto" w:fill="auto"/>
          </w:tcPr>
          <w:p w14:paraId="4081ECFD" w14:textId="77777777" w:rsidR="00406976" w:rsidRPr="008C2396" w:rsidRDefault="00406976" w:rsidP="00DD4EC2">
            <w:pPr>
              <w:rPr>
                <w:rFonts w:ascii="Arial" w:hAnsi="Arial" w:cs="Arial"/>
                <w:b/>
                <w:sz w:val="22"/>
                <w:szCs w:val="22"/>
              </w:rPr>
            </w:pPr>
            <w:r w:rsidRPr="008C2396">
              <w:rPr>
                <w:rFonts w:ascii="Arial" w:hAnsi="Arial" w:cs="Arial"/>
                <w:b/>
                <w:sz w:val="22"/>
                <w:szCs w:val="22"/>
              </w:rPr>
              <w:t>Versión</w:t>
            </w:r>
          </w:p>
          <w:p w14:paraId="536D6DD7"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w:t>
            </w:r>
            <w:r w:rsidR="00FD358F" w:rsidRPr="00FD358F">
              <w:rPr>
                <w:rFonts w:ascii="Arial" w:hAnsi="Arial" w:cs="Arial"/>
                <w:b/>
                <w:color w:val="D9D9D9"/>
                <w:sz w:val="22"/>
                <w:szCs w:val="22"/>
                <w:u w:val="single"/>
              </w:rPr>
              <w:t>4.4</w:t>
            </w:r>
            <w:r w:rsidRPr="008C2396">
              <w:rPr>
                <w:rFonts w:ascii="Arial" w:hAnsi="Arial" w:cs="Arial"/>
                <w:b/>
                <w:color w:val="D9D9D9"/>
                <w:sz w:val="22"/>
                <w:szCs w:val="22"/>
              </w:rPr>
              <w:t>__</w:t>
            </w:r>
          </w:p>
          <w:p w14:paraId="281BB955"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4AA1BEC1"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3A1FD9E4"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72F6C941"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0093C31F"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tc>
      </w:tr>
      <w:tr w:rsidR="00406976" w:rsidRPr="008C2396" w14:paraId="0A383653" w14:textId="77777777" w:rsidTr="00287554">
        <w:trPr>
          <w:trHeight w:val="1348"/>
        </w:trPr>
        <w:tc>
          <w:tcPr>
            <w:tcW w:w="2836" w:type="dxa"/>
            <w:vMerge/>
            <w:shd w:val="clear" w:color="auto" w:fill="A50021"/>
            <w:vAlign w:val="center"/>
          </w:tcPr>
          <w:p w14:paraId="08B85769"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22FE07DA"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14:paraId="067FEC39" w14:textId="77777777" w:rsidR="00406976" w:rsidRPr="008C2396" w:rsidRDefault="00406976" w:rsidP="005B1D0C">
            <w:pPr>
              <w:rPr>
                <w:rFonts w:ascii="Arial" w:hAnsi="Arial" w:cs="Arial"/>
                <w:sz w:val="22"/>
                <w:szCs w:val="22"/>
              </w:rPr>
            </w:pPr>
          </w:p>
          <w:p w14:paraId="7495F8C2"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14:paraId="38751134"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VB</w:t>
            </w:r>
          </w:p>
          <w:p w14:paraId="7E21D2ED"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PHP</w:t>
            </w:r>
          </w:p>
          <w:p w14:paraId="72A5C289"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10"/>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Java</w:t>
            </w:r>
          </w:p>
          <w:p w14:paraId="5C24E619" w14:textId="77777777" w:rsidR="00406976" w:rsidRPr="00D1764B" w:rsidRDefault="00A01A3A" w:rsidP="005B1D0C">
            <w:pPr>
              <w:pStyle w:val="Prrafodelista"/>
              <w:ind w:left="0"/>
              <w:rPr>
                <w:rFonts w:ascii="Arial" w:hAnsi="Arial" w:cs="Arial"/>
                <w:sz w:val="22"/>
                <w:szCs w:val="22"/>
              </w:rPr>
            </w:pPr>
            <w:r>
              <w:rPr>
                <w:rFonts w:ascii="Arial" w:hAnsi="Arial" w:cs="Arial"/>
                <w:sz w:val="22"/>
                <w:szCs w:val="22"/>
              </w:rPr>
              <w:fldChar w:fldCharType="begin">
                <w:ffData>
                  <w:name w:val=""/>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sidR="00406976" w:rsidRPr="00D1764B">
              <w:rPr>
                <w:rFonts w:ascii="Arial" w:hAnsi="Arial" w:cs="Arial"/>
                <w:sz w:val="22"/>
                <w:szCs w:val="22"/>
              </w:rPr>
              <w:t xml:space="preserve"> </w:t>
            </w:r>
            <w:r w:rsidR="00406976" w:rsidRPr="008C2396">
              <w:rPr>
                <w:rFonts w:ascii="Arial" w:hAnsi="Arial" w:cs="Arial"/>
                <w:sz w:val="22"/>
                <w:szCs w:val="22"/>
              </w:rPr>
              <w:t>JavaScript</w:t>
            </w:r>
          </w:p>
          <w:p w14:paraId="0E9C2F51"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proofErr w:type="gramStart"/>
            <w:r w:rsidRPr="00D1764B">
              <w:rPr>
                <w:rFonts w:ascii="Arial" w:hAnsi="Arial" w:cs="Arial"/>
                <w:sz w:val="22"/>
                <w:szCs w:val="22"/>
              </w:rPr>
              <w:t>Otro:_</w:t>
            </w:r>
            <w:proofErr w:type="gramEnd"/>
            <w:r w:rsidRPr="00D1764B">
              <w:rPr>
                <w:rFonts w:ascii="Arial" w:hAnsi="Arial" w:cs="Arial"/>
                <w:sz w:val="22"/>
                <w:szCs w:val="22"/>
              </w:rPr>
              <w:t>__</w:t>
            </w:r>
            <w:proofErr w:type="spellStart"/>
            <w:r w:rsidR="00A01A3A">
              <w:rPr>
                <w:rFonts w:ascii="Arial" w:hAnsi="Arial" w:cs="Arial"/>
                <w:sz w:val="22"/>
                <w:szCs w:val="22"/>
                <w:u w:val="single"/>
              </w:rPr>
              <w:t>NodeJS</w:t>
            </w:r>
            <w:proofErr w:type="spellEnd"/>
            <w:r w:rsidR="00A01A3A">
              <w:rPr>
                <w:rFonts w:ascii="Arial" w:hAnsi="Arial" w:cs="Arial"/>
                <w:sz w:val="22"/>
                <w:szCs w:val="22"/>
                <w:u w:val="single"/>
              </w:rPr>
              <w:t xml:space="preserve"> (JavaScript)</w:t>
            </w:r>
            <w:r w:rsidRPr="00D1764B">
              <w:rPr>
                <w:rFonts w:ascii="Arial" w:hAnsi="Arial" w:cs="Arial"/>
                <w:sz w:val="22"/>
                <w:szCs w:val="22"/>
              </w:rPr>
              <w:t>_________</w:t>
            </w:r>
          </w:p>
          <w:p w14:paraId="18CFEEED" w14:textId="77777777" w:rsidR="00406976" w:rsidRPr="008C2396" w:rsidRDefault="00406976" w:rsidP="0031230D">
            <w:pPr>
              <w:rPr>
                <w:rFonts w:ascii="Arial" w:hAnsi="Arial" w:cs="Arial"/>
                <w:sz w:val="22"/>
                <w:szCs w:val="22"/>
              </w:rPr>
            </w:pPr>
          </w:p>
        </w:tc>
        <w:tc>
          <w:tcPr>
            <w:tcW w:w="1147" w:type="dxa"/>
            <w:shd w:val="clear" w:color="auto" w:fill="auto"/>
          </w:tcPr>
          <w:p w14:paraId="7C0DABEC" w14:textId="77777777" w:rsidR="00190F2A" w:rsidRPr="008C2396" w:rsidRDefault="00190F2A" w:rsidP="00190F2A">
            <w:pPr>
              <w:rPr>
                <w:rFonts w:ascii="Arial" w:hAnsi="Arial" w:cs="Arial"/>
                <w:b/>
                <w:sz w:val="22"/>
                <w:szCs w:val="22"/>
              </w:rPr>
            </w:pPr>
            <w:r w:rsidRPr="008C2396">
              <w:rPr>
                <w:rFonts w:ascii="Arial" w:hAnsi="Arial" w:cs="Arial"/>
                <w:b/>
                <w:sz w:val="22"/>
                <w:szCs w:val="22"/>
              </w:rPr>
              <w:t>Versión</w:t>
            </w:r>
          </w:p>
          <w:p w14:paraId="338974EC" w14:textId="77777777" w:rsidR="00190F2A" w:rsidRPr="008C2396" w:rsidRDefault="00FD358F" w:rsidP="00190F2A">
            <w:pPr>
              <w:rPr>
                <w:rFonts w:ascii="Arial" w:hAnsi="Arial" w:cs="Arial"/>
                <w:b/>
                <w:color w:val="D9D9D9"/>
                <w:sz w:val="22"/>
                <w:szCs w:val="22"/>
              </w:rPr>
            </w:pPr>
            <w:r>
              <w:rPr>
                <w:rFonts w:ascii="Arial" w:hAnsi="Arial" w:cs="Arial"/>
                <w:b/>
                <w:color w:val="D9D9D9"/>
                <w:sz w:val="22"/>
                <w:szCs w:val="22"/>
              </w:rPr>
              <w:t>_</w:t>
            </w:r>
            <w:r w:rsidRPr="00A01A3A">
              <w:rPr>
                <w:rFonts w:ascii="Arial" w:hAnsi="Arial" w:cs="Arial"/>
                <w:b/>
                <w:color w:val="D9D9D9"/>
                <w:sz w:val="22"/>
                <w:szCs w:val="22"/>
                <w:u w:val="single"/>
              </w:rPr>
              <w:t>16.14.0</w:t>
            </w:r>
            <w:r w:rsidR="00190F2A" w:rsidRPr="008C2396">
              <w:rPr>
                <w:rFonts w:ascii="Arial" w:hAnsi="Arial" w:cs="Arial"/>
                <w:b/>
                <w:color w:val="D9D9D9"/>
                <w:sz w:val="22"/>
                <w:szCs w:val="22"/>
              </w:rPr>
              <w:t>_</w:t>
            </w:r>
          </w:p>
          <w:p w14:paraId="3B5742B3"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1DA69303"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1A62A698"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559DDA27"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23C6E834" w14:textId="77777777" w:rsidR="00406976"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20C6EB29"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14:paraId="5DA9259E" w14:textId="77777777" w:rsidTr="00287554">
        <w:trPr>
          <w:trHeight w:val="182"/>
        </w:trPr>
        <w:tc>
          <w:tcPr>
            <w:tcW w:w="2836" w:type="dxa"/>
            <w:shd w:val="clear" w:color="auto" w:fill="A50021"/>
            <w:vAlign w:val="center"/>
          </w:tcPr>
          <w:p w14:paraId="2988CAFF" w14:textId="77777777" w:rsidR="00CF1DBE" w:rsidRPr="008C2396" w:rsidRDefault="00F8500A" w:rsidP="000C0F24">
            <w:pPr>
              <w:rPr>
                <w:rFonts w:ascii="Arial" w:hAnsi="Arial" w:cs="Arial"/>
                <w:b/>
                <w:sz w:val="22"/>
                <w:szCs w:val="22"/>
              </w:rPr>
            </w:pPr>
            <w:r w:rsidRPr="008C2396">
              <w:rPr>
                <w:rFonts w:ascii="Arial" w:hAnsi="Arial" w:cs="Arial"/>
                <w:b/>
                <w:sz w:val="22"/>
                <w:szCs w:val="22"/>
              </w:rPr>
              <w:t xml:space="preserve">Viabilidad </w:t>
            </w:r>
            <w:r w:rsidR="00E351AD" w:rsidRPr="008C2396">
              <w:rPr>
                <w:rFonts w:ascii="Arial" w:hAnsi="Arial" w:cs="Arial"/>
                <w:b/>
                <w:sz w:val="22"/>
                <w:szCs w:val="22"/>
              </w:rPr>
              <w:t>Técnica</w:t>
            </w:r>
          </w:p>
        </w:tc>
        <w:tc>
          <w:tcPr>
            <w:tcW w:w="7683" w:type="dxa"/>
            <w:gridSpan w:val="5"/>
            <w:shd w:val="clear" w:color="auto" w:fill="auto"/>
          </w:tcPr>
          <w:p w14:paraId="7FE05EFE" w14:textId="77777777" w:rsidR="000C0F24" w:rsidRPr="008C2396" w:rsidRDefault="006650FC" w:rsidP="00DD4EC2">
            <w:pPr>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r w:rsidR="004F4A4D">
              <w:rPr>
                <w:rFonts w:ascii="Arial" w:hAnsi="Arial" w:cs="Arial"/>
                <w:sz w:val="22"/>
                <w:szCs w:val="22"/>
              </w:rPr>
              <w:t>X</w:t>
            </w:r>
            <w:r w:rsidRPr="008C2396">
              <w:rPr>
                <w:rFonts w:ascii="Arial" w:hAnsi="Arial" w:cs="Arial"/>
                <w:sz w:val="22"/>
                <w:szCs w:val="22"/>
              </w:rPr>
              <w:t>) N</w:t>
            </w:r>
            <w:r w:rsidR="00C63992" w:rsidRPr="008C2396">
              <w:rPr>
                <w:rFonts w:ascii="Arial" w:hAnsi="Arial" w:cs="Arial"/>
                <w:sz w:val="22"/>
                <w:szCs w:val="22"/>
              </w:rPr>
              <w:t>O</w:t>
            </w:r>
            <w:r w:rsidRPr="008C2396">
              <w:rPr>
                <w:rFonts w:ascii="Arial" w:hAnsi="Arial" w:cs="Arial"/>
                <w:sz w:val="22"/>
                <w:szCs w:val="22"/>
              </w:rPr>
              <w:t xml:space="preserve"> </w:t>
            </w:r>
            <w:proofErr w:type="gramStart"/>
            <w:r w:rsidRPr="008C2396">
              <w:rPr>
                <w:rFonts w:ascii="Arial" w:hAnsi="Arial" w:cs="Arial"/>
                <w:sz w:val="22"/>
                <w:szCs w:val="22"/>
              </w:rPr>
              <w:t>(</w:t>
            </w:r>
            <w:r w:rsidR="005B1526" w:rsidRPr="008C2396">
              <w:rPr>
                <w:rFonts w:ascii="Arial" w:hAnsi="Arial" w:cs="Arial"/>
                <w:sz w:val="22"/>
                <w:szCs w:val="22"/>
              </w:rPr>
              <w:t xml:space="preserve"> </w:t>
            </w:r>
            <w:r w:rsidRPr="008C2396">
              <w:rPr>
                <w:rFonts w:ascii="Arial" w:hAnsi="Arial" w:cs="Arial"/>
                <w:sz w:val="22"/>
                <w:szCs w:val="22"/>
              </w:rPr>
              <w:t>)</w:t>
            </w:r>
            <w:proofErr w:type="gramEnd"/>
          </w:p>
        </w:tc>
      </w:tr>
    </w:tbl>
    <w:p w14:paraId="3D14F53E" w14:textId="77777777" w:rsidR="000A71D8" w:rsidRPr="008C2396" w:rsidRDefault="000A71D8" w:rsidP="003D4A48">
      <w:pPr>
        <w:rPr>
          <w:rFonts w:ascii="Arial" w:hAnsi="Arial" w:cs="Arial"/>
          <w:b/>
          <w:sz w:val="28"/>
          <w:szCs w:val="28"/>
          <w:lang w:val="es-CO"/>
        </w:rPr>
      </w:pPr>
    </w:p>
    <w:p w14:paraId="68111301"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1"/>
        <w:gridCol w:w="2528"/>
        <w:gridCol w:w="1440"/>
        <w:gridCol w:w="2471"/>
      </w:tblGrid>
      <w:tr w:rsidR="008B73D8" w:rsidRPr="008C2396" w14:paraId="0503D007" w14:textId="77777777" w:rsidTr="00D51A6C">
        <w:tc>
          <w:tcPr>
            <w:tcW w:w="4051" w:type="dxa"/>
            <w:shd w:val="clear" w:color="auto" w:fill="A6A6A6"/>
            <w:vAlign w:val="center"/>
          </w:tcPr>
          <w:p w14:paraId="7212F224" w14:textId="77777777" w:rsidR="008B73D8" w:rsidRPr="008C2396" w:rsidRDefault="008B73D8" w:rsidP="00D51A6C">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28" w:type="dxa"/>
            <w:shd w:val="clear" w:color="auto" w:fill="A6A6A6"/>
            <w:vAlign w:val="center"/>
          </w:tcPr>
          <w:p w14:paraId="5BE034AE" w14:textId="77777777" w:rsidR="008B73D8" w:rsidRPr="008C2396" w:rsidRDefault="008B73D8" w:rsidP="00D51A6C">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440" w:type="dxa"/>
            <w:shd w:val="clear" w:color="auto" w:fill="A6A6A6"/>
            <w:vAlign w:val="center"/>
          </w:tcPr>
          <w:p w14:paraId="4351DCBD" w14:textId="77777777" w:rsidR="008B73D8" w:rsidRPr="008C2396" w:rsidRDefault="008B73D8" w:rsidP="00D51A6C">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471" w:type="dxa"/>
            <w:shd w:val="clear" w:color="auto" w:fill="A6A6A6"/>
            <w:vAlign w:val="center"/>
          </w:tcPr>
          <w:p w14:paraId="368E1D38" w14:textId="77777777" w:rsidR="008B73D8" w:rsidRPr="008C2396" w:rsidRDefault="008B73D8" w:rsidP="00D51A6C">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B73D8" w:rsidRPr="008C2396" w14:paraId="6680003C" w14:textId="77777777" w:rsidTr="00D51A6C">
        <w:tc>
          <w:tcPr>
            <w:tcW w:w="4051" w:type="dxa"/>
            <w:shd w:val="clear" w:color="auto" w:fill="auto"/>
            <w:vAlign w:val="center"/>
          </w:tcPr>
          <w:p w14:paraId="7E50587B" w14:textId="09B87146" w:rsidR="008B73D8" w:rsidRPr="008C2396" w:rsidRDefault="00D51A6C" w:rsidP="00D51A6C">
            <w:pPr>
              <w:pStyle w:val="Piedepgina"/>
              <w:tabs>
                <w:tab w:val="clear" w:pos="4252"/>
                <w:tab w:val="clear" w:pos="8504"/>
              </w:tabs>
              <w:spacing w:line="360" w:lineRule="auto"/>
              <w:jc w:val="center"/>
              <w:rPr>
                <w:rFonts w:ascii="Arial" w:hAnsi="Arial" w:cs="Arial"/>
                <w:b/>
                <w:bCs/>
                <w:sz w:val="22"/>
                <w:szCs w:val="22"/>
              </w:rPr>
            </w:pPr>
            <w:r>
              <w:rPr>
                <w:rFonts w:ascii="Arial" w:hAnsi="Arial" w:cs="Arial"/>
                <w:b/>
                <w:bCs/>
                <w:sz w:val="22"/>
                <w:szCs w:val="22"/>
              </w:rPr>
              <w:t>Juan Rodrigo Martínez</w:t>
            </w:r>
          </w:p>
        </w:tc>
        <w:tc>
          <w:tcPr>
            <w:tcW w:w="2528" w:type="dxa"/>
            <w:shd w:val="clear" w:color="auto" w:fill="auto"/>
            <w:vAlign w:val="center"/>
          </w:tcPr>
          <w:p w14:paraId="6B5F72DF" w14:textId="24F72CF0" w:rsidR="008B73D8" w:rsidRPr="008C2396" w:rsidRDefault="00D51A6C" w:rsidP="00D51A6C">
            <w:pPr>
              <w:pStyle w:val="Piedepgina"/>
              <w:tabs>
                <w:tab w:val="clear" w:pos="4252"/>
                <w:tab w:val="clear" w:pos="8504"/>
              </w:tabs>
              <w:spacing w:line="360" w:lineRule="auto"/>
              <w:jc w:val="center"/>
              <w:rPr>
                <w:rFonts w:ascii="Arial" w:hAnsi="Arial" w:cs="Arial"/>
                <w:b/>
                <w:bCs/>
                <w:sz w:val="22"/>
                <w:szCs w:val="22"/>
              </w:rPr>
            </w:pPr>
            <w:proofErr w:type="spellStart"/>
            <w:r w:rsidRPr="00D51A6C">
              <w:rPr>
                <w:rFonts w:ascii="Arial" w:hAnsi="Arial" w:cs="Arial"/>
                <w:b/>
                <w:bCs/>
                <w:sz w:val="22"/>
                <w:szCs w:val="22"/>
              </w:rPr>
              <w:t>Romarpla</w:t>
            </w:r>
            <w:proofErr w:type="spellEnd"/>
            <w:r>
              <w:rPr>
                <w:rFonts w:ascii="Arial" w:hAnsi="Arial" w:cs="Arial"/>
                <w:b/>
                <w:bCs/>
                <w:sz w:val="22"/>
                <w:szCs w:val="22"/>
              </w:rPr>
              <w:t xml:space="preserve"> </w:t>
            </w:r>
            <w:r w:rsidRPr="00D51A6C">
              <w:rPr>
                <w:rFonts w:ascii="Arial" w:hAnsi="Arial" w:cs="Arial"/>
                <w:b/>
                <w:bCs/>
                <w:sz w:val="22"/>
                <w:szCs w:val="22"/>
              </w:rPr>
              <w:t>&amp; Asociados</w:t>
            </w:r>
          </w:p>
        </w:tc>
        <w:tc>
          <w:tcPr>
            <w:tcW w:w="1440" w:type="dxa"/>
            <w:shd w:val="clear" w:color="auto" w:fill="auto"/>
            <w:vAlign w:val="center"/>
          </w:tcPr>
          <w:p w14:paraId="47C6CF85" w14:textId="1876627B" w:rsidR="008B73D8" w:rsidRPr="008C2396" w:rsidRDefault="00D51A6C" w:rsidP="00D51A6C">
            <w:pPr>
              <w:pStyle w:val="Piedepgina"/>
              <w:tabs>
                <w:tab w:val="clear" w:pos="4252"/>
                <w:tab w:val="clear" w:pos="8504"/>
              </w:tabs>
              <w:spacing w:line="360" w:lineRule="auto"/>
              <w:jc w:val="center"/>
              <w:rPr>
                <w:rFonts w:ascii="Arial" w:hAnsi="Arial" w:cs="Arial"/>
                <w:b/>
                <w:bCs/>
                <w:sz w:val="22"/>
                <w:szCs w:val="22"/>
              </w:rPr>
            </w:pPr>
            <w:r>
              <w:rPr>
                <w:rFonts w:ascii="Arial" w:hAnsi="Arial" w:cs="Arial"/>
                <w:b/>
                <w:bCs/>
                <w:sz w:val="22"/>
                <w:szCs w:val="22"/>
              </w:rPr>
              <w:t>6621353637</w:t>
            </w:r>
          </w:p>
        </w:tc>
        <w:tc>
          <w:tcPr>
            <w:tcW w:w="2471" w:type="dxa"/>
            <w:shd w:val="clear" w:color="auto" w:fill="auto"/>
            <w:vAlign w:val="center"/>
          </w:tcPr>
          <w:p w14:paraId="3113FA8F" w14:textId="77777777" w:rsidR="008B73D8" w:rsidRPr="008C2396" w:rsidRDefault="008B73D8" w:rsidP="00D51A6C">
            <w:pPr>
              <w:pStyle w:val="Piedepgina"/>
              <w:tabs>
                <w:tab w:val="clear" w:pos="4252"/>
                <w:tab w:val="clear" w:pos="8504"/>
              </w:tabs>
              <w:spacing w:line="360" w:lineRule="auto"/>
              <w:jc w:val="center"/>
              <w:rPr>
                <w:rFonts w:ascii="Arial" w:hAnsi="Arial" w:cs="Arial"/>
                <w:b/>
                <w:bCs/>
                <w:sz w:val="22"/>
                <w:szCs w:val="22"/>
              </w:rPr>
            </w:pPr>
          </w:p>
        </w:tc>
      </w:tr>
      <w:tr w:rsidR="008B73D8" w:rsidRPr="008C2396" w14:paraId="35F90DEB" w14:textId="77777777" w:rsidTr="00D51A6C">
        <w:tc>
          <w:tcPr>
            <w:tcW w:w="4051" w:type="dxa"/>
            <w:shd w:val="clear" w:color="auto" w:fill="auto"/>
            <w:vAlign w:val="center"/>
          </w:tcPr>
          <w:p w14:paraId="5795F827" w14:textId="14E739E2" w:rsidR="008B73D8" w:rsidRPr="008C2396" w:rsidRDefault="00D51A6C" w:rsidP="00D51A6C">
            <w:pPr>
              <w:pStyle w:val="Piedepgina"/>
              <w:tabs>
                <w:tab w:val="clear" w:pos="4252"/>
                <w:tab w:val="clear" w:pos="8504"/>
              </w:tabs>
              <w:spacing w:line="360" w:lineRule="auto"/>
              <w:jc w:val="center"/>
              <w:rPr>
                <w:rFonts w:ascii="Arial" w:hAnsi="Arial" w:cs="Arial"/>
                <w:b/>
                <w:bCs/>
                <w:sz w:val="22"/>
                <w:szCs w:val="22"/>
              </w:rPr>
            </w:pPr>
            <w:r>
              <w:rPr>
                <w:rFonts w:ascii="Arial" w:hAnsi="Arial" w:cs="Arial"/>
                <w:b/>
                <w:bCs/>
                <w:sz w:val="22"/>
                <w:szCs w:val="22"/>
              </w:rPr>
              <w:t>Tadeo Bustamante</w:t>
            </w:r>
          </w:p>
        </w:tc>
        <w:tc>
          <w:tcPr>
            <w:tcW w:w="2528" w:type="dxa"/>
            <w:shd w:val="clear" w:color="auto" w:fill="auto"/>
            <w:vAlign w:val="center"/>
          </w:tcPr>
          <w:p w14:paraId="2F5DE1C3" w14:textId="305749BD" w:rsidR="008B73D8" w:rsidRPr="008C2396" w:rsidRDefault="00D51A6C" w:rsidP="00D51A6C">
            <w:pPr>
              <w:pStyle w:val="Piedepgina"/>
              <w:tabs>
                <w:tab w:val="clear" w:pos="4252"/>
                <w:tab w:val="clear" w:pos="8504"/>
              </w:tabs>
              <w:spacing w:line="360" w:lineRule="auto"/>
              <w:jc w:val="center"/>
              <w:rPr>
                <w:rFonts w:ascii="Arial" w:hAnsi="Arial" w:cs="Arial"/>
                <w:b/>
                <w:bCs/>
                <w:sz w:val="22"/>
                <w:szCs w:val="22"/>
              </w:rPr>
            </w:pPr>
            <w:proofErr w:type="spellStart"/>
            <w:r>
              <w:rPr>
                <w:rFonts w:ascii="Arial" w:hAnsi="Arial" w:cs="Arial"/>
                <w:b/>
                <w:bCs/>
                <w:sz w:val="22"/>
                <w:szCs w:val="22"/>
              </w:rPr>
              <w:t>LaunchX</w:t>
            </w:r>
            <w:proofErr w:type="spellEnd"/>
          </w:p>
        </w:tc>
        <w:tc>
          <w:tcPr>
            <w:tcW w:w="1440" w:type="dxa"/>
            <w:shd w:val="clear" w:color="auto" w:fill="auto"/>
            <w:vAlign w:val="center"/>
          </w:tcPr>
          <w:p w14:paraId="3FAAB767" w14:textId="0D3AE9F7" w:rsidR="008B73D8" w:rsidRPr="008C2396" w:rsidRDefault="00D51A6C" w:rsidP="00D51A6C">
            <w:pPr>
              <w:pStyle w:val="Piedepgina"/>
              <w:tabs>
                <w:tab w:val="clear" w:pos="4252"/>
                <w:tab w:val="clear" w:pos="8504"/>
              </w:tabs>
              <w:spacing w:line="360" w:lineRule="auto"/>
              <w:jc w:val="center"/>
              <w:rPr>
                <w:rFonts w:ascii="Arial" w:hAnsi="Arial" w:cs="Arial"/>
                <w:b/>
                <w:bCs/>
                <w:sz w:val="22"/>
                <w:szCs w:val="22"/>
              </w:rPr>
            </w:pPr>
            <w:r>
              <w:rPr>
                <w:rFonts w:ascii="Arial" w:hAnsi="Arial" w:cs="Arial"/>
                <w:b/>
                <w:bCs/>
                <w:sz w:val="22"/>
                <w:szCs w:val="22"/>
              </w:rPr>
              <w:t>6621123456</w:t>
            </w:r>
          </w:p>
        </w:tc>
        <w:tc>
          <w:tcPr>
            <w:tcW w:w="2471" w:type="dxa"/>
            <w:shd w:val="clear" w:color="auto" w:fill="auto"/>
            <w:vAlign w:val="center"/>
          </w:tcPr>
          <w:p w14:paraId="134AC1CA" w14:textId="77777777" w:rsidR="008B73D8" w:rsidRPr="008C2396" w:rsidRDefault="008B73D8" w:rsidP="00D51A6C">
            <w:pPr>
              <w:pStyle w:val="Piedepgina"/>
              <w:tabs>
                <w:tab w:val="clear" w:pos="4252"/>
                <w:tab w:val="clear" w:pos="8504"/>
              </w:tabs>
              <w:spacing w:line="360" w:lineRule="auto"/>
              <w:jc w:val="center"/>
              <w:rPr>
                <w:rFonts w:ascii="Arial" w:hAnsi="Arial" w:cs="Arial"/>
                <w:b/>
                <w:bCs/>
                <w:sz w:val="22"/>
                <w:szCs w:val="22"/>
              </w:rPr>
            </w:pPr>
          </w:p>
        </w:tc>
      </w:tr>
      <w:tr w:rsidR="00D51A6C" w:rsidRPr="00D51A6C" w14:paraId="1D96A8FC" w14:textId="77777777" w:rsidTr="00D51A6C">
        <w:tc>
          <w:tcPr>
            <w:tcW w:w="4051" w:type="dxa"/>
            <w:shd w:val="clear" w:color="auto" w:fill="auto"/>
            <w:vAlign w:val="center"/>
          </w:tcPr>
          <w:p w14:paraId="40A127B5" w14:textId="77777777" w:rsidR="00D51A6C" w:rsidRPr="00D51A6C" w:rsidRDefault="00D51A6C" w:rsidP="00D51A6C">
            <w:pPr>
              <w:pStyle w:val="Piedepgina"/>
              <w:tabs>
                <w:tab w:val="clear" w:pos="4252"/>
                <w:tab w:val="clear" w:pos="8504"/>
              </w:tabs>
              <w:spacing w:line="360" w:lineRule="auto"/>
              <w:jc w:val="center"/>
              <w:rPr>
                <w:rFonts w:ascii="Arial" w:hAnsi="Arial" w:cs="Arial"/>
                <w:b/>
                <w:bCs/>
                <w:sz w:val="22"/>
                <w:szCs w:val="22"/>
                <w:u w:val="single"/>
              </w:rPr>
            </w:pPr>
          </w:p>
        </w:tc>
        <w:tc>
          <w:tcPr>
            <w:tcW w:w="2528" w:type="dxa"/>
            <w:shd w:val="clear" w:color="auto" w:fill="auto"/>
            <w:vAlign w:val="center"/>
          </w:tcPr>
          <w:p w14:paraId="017D28A5" w14:textId="77777777" w:rsidR="00D51A6C" w:rsidRPr="00D51A6C" w:rsidRDefault="00D51A6C" w:rsidP="00D51A6C">
            <w:pPr>
              <w:pStyle w:val="Piedepgina"/>
              <w:tabs>
                <w:tab w:val="clear" w:pos="4252"/>
                <w:tab w:val="clear" w:pos="8504"/>
              </w:tabs>
              <w:spacing w:line="360" w:lineRule="auto"/>
              <w:jc w:val="center"/>
              <w:rPr>
                <w:rFonts w:ascii="Arial" w:hAnsi="Arial" w:cs="Arial"/>
                <w:b/>
                <w:bCs/>
                <w:sz w:val="22"/>
                <w:szCs w:val="22"/>
                <w:u w:val="single"/>
              </w:rPr>
            </w:pPr>
          </w:p>
        </w:tc>
        <w:tc>
          <w:tcPr>
            <w:tcW w:w="1440" w:type="dxa"/>
            <w:shd w:val="clear" w:color="auto" w:fill="auto"/>
            <w:vAlign w:val="center"/>
          </w:tcPr>
          <w:p w14:paraId="398CE5E8" w14:textId="77777777" w:rsidR="00D51A6C" w:rsidRPr="00D51A6C" w:rsidRDefault="00D51A6C" w:rsidP="00D51A6C">
            <w:pPr>
              <w:pStyle w:val="Piedepgina"/>
              <w:tabs>
                <w:tab w:val="clear" w:pos="4252"/>
                <w:tab w:val="clear" w:pos="8504"/>
              </w:tabs>
              <w:spacing w:line="360" w:lineRule="auto"/>
              <w:jc w:val="center"/>
              <w:rPr>
                <w:rFonts w:ascii="Arial" w:hAnsi="Arial" w:cs="Arial"/>
                <w:b/>
                <w:bCs/>
                <w:sz w:val="22"/>
                <w:szCs w:val="22"/>
                <w:u w:val="single"/>
              </w:rPr>
            </w:pPr>
          </w:p>
        </w:tc>
        <w:tc>
          <w:tcPr>
            <w:tcW w:w="2471" w:type="dxa"/>
            <w:shd w:val="clear" w:color="auto" w:fill="auto"/>
            <w:vAlign w:val="center"/>
          </w:tcPr>
          <w:p w14:paraId="6D5CD650" w14:textId="77777777" w:rsidR="00D51A6C" w:rsidRPr="00D51A6C" w:rsidRDefault="00D51A6C" w:rsidP="00D51A6C">
            <w:pPr>
              <w:pStyle w:val="Piedepgina"/>
              <w:tabs>
                <w:tab w:val="clear" w:pos="4252"/>
                <w:tab w:val="clear" w:pos="8504"/>
              </w:tabs>
              <w:spacing w:line="360" w:lineRule="auto"/>
              <w:jc w:val="center"/>
              <w:rPr>
                <w:rFonts w:ascii="Arial" w:hAnsi="Arial" w:cs="Arial"/>
                <w:b/>
                <w:bCs/>
                <w:sz w:val="22"/>
                <w:szCs w:val="22"/>
                <w:u w:val="single"/>
              </w:rPr>
            </w:pPr>
          </w:p>
        </w:tc>
      </w:tr>
    </w:tbl>
    <w:p w14:paraId="22F311D8" w14:textId="77777777" w:rsidR="006844B1" w:rsidRPr="00F66C31" w:rsidRDefault="00C454AB" w:rsidP="00F66C31">
      <w:pPr>
        <w:pStyle w:val="Ttulo1"/>
        <w:rPr>
          <w:rFonts w:cs="Arial"/>
        </w:rPr>
      </w:pPr>
      <w:bookmarkStart w:id="20" w:name="_Toc96772642"/>
      <w:bookmarkStart w:id="21" w:name="_Toc96772674"/>
      <w:r w:rsidRPr="00F66C31">
        <w:rPr>
          <w:rFonts w:cs="Arial"/>
        </w:rPr>
        <w:lastRenderedPageBreak/>
        <w:t>FASE DE PLANEACIÓN</w:t>
      </w:r>
      <w:r w:rsidR="006007F2" w:rsidRPr="00F66C31">
        <w:rPr>
          <w:rFonts w:cs="Arial"/>
        </w:rPr>
        <w:t xml:space="preserve"> Y GERENCIA DEL PROYECTO</w:t>
      </w:r>
      <w:bookmarkEnd w:id="20"/>
      <w:bookmarkEnd w:id="21"/>
    </w:p>
    <w:p w14:paraId="62005678" w14:textId="77777777" w:rsidR="006844B1" w:rsidRPr="008C2396" w:rsidRDefault="006844B1" w:rsidP="00E15918">
      <w:pPr>
        <w:jc w:val="center"/>
        <w:rPr>
          <w:rFonts w:ascii="Arial" w:hAnsi="Arial" w:cs="Arial"/>
          <w:b/>
          <w:sz w:val="28"/>
          <w:szCs w:val="28"/>
        </w:rPr>
      </w:pPr>
    </w:p>
    <w:tbl>
      <w:tblPr>
        <w:tblW w:w="1045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1828"/>
        <w:gridCol w:w="409"/>
        <w:gridCol w:w="1219"/>
        <w:gridCol w:w="1460"/>
        <w:gridCol w:w="126"/>
        <w:gridCol w:w="1217"/>
        <w:gridCol w:w="1217"/>
        <w:gridCol w:w="298"/>
        <w:gridCol w:w="2215"/>
      </w:tblGrid>
      <w:tr w:rsidR="00DD5E4E" w:rsidRPr="008C2396" w14:paraId="4DBA03AA" w14:textId="77777777" w:rsidTr="004627A3">
        <w:trPr>
          <w:trHeight w:val="182"/>
        </w:trPr>
        <w:tc>
          <w:tcPr>
            <w:tcW w:w="2613" w:type="dxa"/>
            <w:gridSpan w:val="3"/>
            <w:shd w:val="clear" w:color="auto" w:fill="A50021"/>
            <w:vAlign w:val="center"/>
          </w:tcPr>
          <w:p w14:paraId="420232FA"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 xml:space="preserve">Responsable </w:t>
            </w:r>
          </w:p>
        </w:tc>
        <w:tc>
          <w:tcPr>
            <w:tcW w:w="2613" w:type="dxa"/>
            <w:gridSpan w:val="2"/>
            <w:shd w:val="clear" w:color="auto" w:fill="FFFFFF"/>
            <w:vAlign w:val="center"/>
          </w:tcPr>
          <w:p w14:paraId="696A848C" w14:textId="187BDA97" w:rsidR="000E42E9" w:rsidRPr="008C2396" w:rsidRDefault="00DD5E4E" w:rsidP="004627A3">
            <w:pPr>
              <w:jc w:val="center"/>
              <w:rPr>
                <w:rFonts w:ascii="Arial" w:hAnsi="Arial" w:cs="Arial"/>
                <w:b/>
                <w:sz w:val="22"/>
                <w:szCs w:val="22"/>
              </w:rPr>
            </w:pPr>
            <w:r>
              <w:rPr>
                <w:rFonts w:ascii="Arial" w:hAnsi="Arial" w:cs="Arial"/>
                <w:b/>
                <w:sz w:val="22"/>
                <w:szCs w:val="22"/>
              </w:rPr>
              <w:t>Tadeo Bustamante</w:t>
            </w:r>
          </w:p>
        </w:tc>
        <w:tc>
          <w:tcPr>
            <w:tcW w:w="2613" w:type="dxa"/>
            <w:gridSpan w:val="4"/>
            <w:shd w:val="clear" w:color="auto" w:fill="A50021"/>
            <w:vAlign w:val="center"/>
          </w:tcPr>
          <w:p w14:paraId="366BE5FF"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Fecha</w:t>
            </w:r>
          </w:p>
        </w:tc>
        <w:tc>
          <w:tcPr>
            <w:tcW w:w="2613" w:type="dxa"/>
            <w:shd w:val="clear" w:color="auto" w:fill="FFFFFF"/>
            <w:vAlign w:val="center"/>
          </w:tcPr>
          <w:p w14:paraId="64633A22" w14:textId="6D36DDED" w:rsidR="000E42E9" w:rsidRPr="008C2396" w:rsidRDefault="00DD5E4E" w:rsidP="004627A3">
            <w:pPr>
              <w:jc w:val="center"/>
              <w:rPr>
                <w:rFonts w:ascii="Arial" w:hAnsi="Arial" w:cs="Arial"/>
                <w:b/>
                <w:sz w:val="22"/>
                <w:szCs w:val="22"/>
              </w:rPr>
            </w:pPr>
            <w:r>
              <w:rPr>
                <w:rFonts w:ascii="Arial" w:hAnsi="Arial" w:cs="Arial"/>
                <w:b/>
                <w:sz w:val="22"/>
                <w:szCs w:val="22"/>
              </w:rPr>
              <w:t>26/02/2022</w:t>
            </w:r>
          </w:p>
        </w:tc>
      </w:tr>
      <w:tr w:rsidR="00BB0598" w:rsidRPr="008C2396" w14:paraId="439C1F1D" w14:textId="77777777" w:rsidTr="0031230D">
        <w:trPr>
          <w:trHeight w:val="182"/>
        </w:trPr>
        <w:tc>
          <w:tcPr>
            <w:tcW w:w="10452" w:type="dxa"/>
            <w:gridSpan w:val="10"/>
            <w:shd w:val="clear" w:color="auto" w:fill="A50021"/>
            <w:vAlign w:val="center"/>
          </w:tcPr>
          <w:p w14:paraId="742B7E60" w14:textId="77777777" w:rsidR="00BB0598" w:rsidRPr="008C2396" w:rsidRDefault="00E75F93" w:rsidP="000C0F24">
            <w:pPr>
              <w:jc w:val="center"/>
              <w:rPr>
                <w:rFonts w:ascii="Arial" w:hAnsi="Arial" w:cs="Arial"/>
                <w:b/>
                <w:sz w:val="22"/>
                <w:szCs w:val="22"/>
              </w:rPr>
            </w:pPr>
            <w:r w:rsidRPr="008C2396">
              <w:rPr>
                <w:rFonts w:ascii="Arial" w:hAnsi="Arial" w:cs="Arial"/>
                <w:b/>
                <w:sz w:val="22"/>
                <w:szCs w:val="22"/>
              </w:rPr>
              <w:t>Plan estratégico de fases del proyecto</w:t>
            </w:r>
          </w:p>
        </w:tc>
      </w:tr>
      <w:tr w:rsidR="00DD5E4E" w:rsidRPr="008C2396" w14:paraId="5E5A4841" w14:textId="77777777" w:rsidTr="004627A3">
        <w:trPr>
          <w:trHeight w:val="226"/>
        </w:trPr>
        <w:tc>
          <w:tcPr>
            <w:tcW w:w="463" w:type="dxa"/>
            <w:shd w:val="clear" w:color="auto" w:fill="A6A6A6"/>
          </w:tcPr>
          <w:p w14:paraId="57626749"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w:t>
            </w:r>
          </w:p>
        </w:tc>
        <w:tc>
          <w:tcPr>
            <w:tcW w:w="1763" w:type="dxa"/>
            <w:shd w:val="clear" w:color="auto" w:fill="A6A6A6"/>
          </w:tcPr>
          <w:p w14:paraId="75214DDB"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Nombre Etapa</w:t>
            </w:r>
          </w:p>
        </w:tc>
        <w:tc>
          <w:tcPr>
            <w:tcW w:w="1540" w:type="dxa"/>
            <w:gridSpan w:val="2"/>
            <w:shd w:val="clear" w:color="auto" w:fill="A6A6A6"/>
          </w:tcPr>
          <w:p w14:paraId="19B4D1CF"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 xml:space="preserve">Actividad </w:t>
            </w:r>
          </w:p>
        </w:tc>
        <w:tc>
          <w:tcPr>
            <w:tcW w:w="1586" w:type="dxa"/>
            <w:gridSpan w:val="2"/>
            <w:shd w:val="clear" w:color="auto" w:fill="A6A6A6"/>
          </w:tcPr>
          <w:p w14:paraId="48E1A06E" w14:textId="77777777" w:rsidR="001E1737" w:rsidRPr="008C2396" w:rsidRDefault="00BC1DA8" w:rsidP="001E1737">
            <w:pPr>
              <w:rPr>
                <w:rFonts w:ascii="Arial" w:hAnsi="Arial" w:cs="Arial"/>
                <w:b/>
                <w:sz w:val="22"/>
                <w:szCs w:val="22"/>
                <w:lang w:val="es-CO"/>
              </w:rPr>
            </w:pPr>
            <w:r w:rsidRPr="008C2396">
              <w:rPr>
                <w:rFonts w:ascii="Arial" w:hAnsi="Arial" w:cs="Arial"/>
                <w:b/>
                <w:sz w:val="22"/>
                <w:szCs w:val="22"/>
                <w:lang w:val="es-CO"/>
              </w:rPr>
              <w:t xml:space="preserve">Rol </w:t>
            </w:r>
            <w:r w:rsidR="001E1737" w:rsidRPr="008C2396">
              <w:rPr>
                <w:rFonts w:ascii="Arial" w:hAnsi="Arial" w:cs="Arial"/>
                <w:b/>
                <w:sz w:val="22"/>
                <w:szCs w:val="22"/>
                <w:lang w:val="es-CO"/>
              </w:rPr>
              <w:t>Responsable</w:t>
            </w:r>
          </w:p>
        </w:tc>
        <w:tc>
          <w:tcPr>
            <w:tcW w:w="1028" w:type="dxa"/>
            <w:shd w:val="clear" w:color="auto" w:fill="A6A6A6"/>
          </w:tcPr>
          <w:p w14:paraId="12D47893"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Inicio</w:t>
            </w:r>
          </w:p>
        </w:tc>
        <w:tc>
          <w:tcPr>
            <w:tcW w:w="992" w:type="dxa"/>
            <w:shd w:val="clear" w:color="auto" w:fill="A6A6A6"/>
          </w:tcPr>
          <w:p w14:paraId="7C22665B"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Fin</w:t>
            </w:r>
          </w:p>
        </w:tc>
        <w:tc>
          <w:tcPr>
            <w:tcW w:w="3080" w:type="dxa"/>
            <w:gridSpan w:val="2"/>
            <w:shd w:val="clear" w:color="auto" w:fill="A6A6A6"/>
          </w:tcPr>
          <w:p w14:paraId="4EBDB1C9"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Comentarios</w:t>
            </w:r>
          </w:p>
        </w:tc>
      </w:tr>
      <w:tr w:rsidR="00DD5E4E" w:rsidRPr="008C2396" w14:paraId="274C09C0" w14:textId="77777777" w:rsidTr="008831B7">
        <w:trPr>
          <w:trHeight w:val="567"/>
        </w:trPr>
        <w:tc>
          <w:tcPr>
            <w:tcW w:w="463" w:type="dxa"/>
            <w:shd w:val="clear" w:color="auto" w:fill="FFFFFF"/>
            <w:vAlign w:val="center"/>
          </w:tcPr>
          <w:p w14:paraId="4892D675" w14:textId="7B20A8F7" w:rsidR="001E1737" w:rsidRPr="006378E0" w:rsidRDefault="00DD5E4E" w:rsidP="00D76FAB">
            <w:pPr>
              <w:rPr>
                <w:rFonts w:ascii="Arial" w:hAnsi="Arial" w:cs="Arial"/>
                <w:bCs/>
                <w:color w:val="000000" w:themeColor="text1"/>
                <w:sz w:val="20"/>
                <w:szCs w:val="20"/>
                <w:lang w:val="es-CO"/>
              </w:rPr>
            </w:pPr>
            <w:r w:rsidRPr="006378E0">
              <w:rPr>
                <w:rFonts w:ascii="Arial" w:hAnsi="Arial" w:cs="Arial"/>
                <w:bCs/>
                <w:color w:val="000000" w:themeColor="text1"/>
                <w:sz w:val="20"/>
                <w:szCs w:val="20"/>
                <w:lang w:val="es-CO"/>
              </w:rPr>
              <w:t>1</w:t>
            </w:r>
          </w:p>
        </w:tc>
        <w:tc>
          <w:tcPr>
            <w:tcW w:w="1763" w:type="dxa"/>
            <w:shd w:val="clear" w:color="auto" w:fill="FFFFFF"/>
            <w:vAlign w:val="center"/>
          </w:tcPr>
          <w:p w14:paraId="443A0F1C" w14:textId="5A84E1A3" w:rsidR="001E1737" w:rsidRPr="006378E0" w:rsidRDefault="00DD5E4E" w:rsidP="00D76FAB">
            <w:pPr>
              <w:rPr>
                <w:rFonts w:ascii="Arial" w:hAnsi="Arial" w:cs="Arial"/>
                <w:bCs/>
                <w:color w:val="000000" w:themeColor="text1"/>
                <w:sz w:val="20"/>
                <w:szCs w:val="20"/>
                <w:lang w:val="es-CO"/>
              </w:rPr>
            </w:pPr>
            <w:r w:rsidRPr="006378E0">
              <w:rPr>
                <w:rFonts w:ascii="Arial" w:hAnsi="Arial" w:cs="Arial"/>
                <w:bCs/>
                <w:color w:val="000000" w:themeColor="text1"/>
                <w:sz w:val="20"/>
                <w:szCs w:val="20"/>
                <w:lang w:val="es-CO"/>
              </w:rPr>
              <w:t>Análisis de requerimientos</w:t>
            </w:r>
          </w:p>
        </w:tc>
        <w:tc>
          <w:tcPr>
            <w:tcW w:w="1540" w:type="dxa"/>
            <w:gridSpan w:val="2"/>
            <w:shd w:val="clear" w:color="auto" w:fill="FFFFFF"/>
            <w:vAlign w:val="center"/>
          </w:tcPr>
          <w:p w14:paraId="02627F64" w14:textId="3AA69EE4" w:rsidR="001E1737" w:rsidRPr="006378E0" w:rsidRDefault="00DD5E4E" w:rsidP="00D76FAB">
            <w:pPr>
              <w:rPr>
                <w:rFonts w:ascii="Arial" w:hAnsi="Arial" w:cs="Arial"/>
                <w:bCs/>
                <w:color w:val="000000" w:themeColor="text1"/>
                <w:sz w:val="20"/>
                <w:szCs w:val="20"/>
                <w:lang w:val="es-CO"/>
              </w:rPr>
            </w:pPr>
            <w:r w:rsidRPr="006378E0">
              <w:rPr>
                <w:rFonts w:ascii="Arial" w:hAnsi="Arial" w:cs="Arial"/>
                <w:bCs/>
                <w:color w:val="000000" w:themeColor="text1"/>
                <w:sz w:val="20"/>
                <w:szCs w:val="20"/>
                <w:lang w:val="es-CO"/>
              </w:rPr>
              <w:t>Toma de requerimientos</w:t>
            </w:r>
          </w:p>
        </w:tc>
        <w:tc>
          <w:tcPr>
            <w:tcW w:w="1586" w:type="dxa"/>
            <w:gridSpan w:val="2"/>
            <w:shd w:val="clear" w:color="auto" w:fill="FFFFFF"/>
            <w:vAlign w:val="center"/>
          </w:tcPr>
          <w:p w14:paraId="17BDC71E" w14:textId="71D32F0E" w:rsidR="001E1737" w:rsidRPr="006378E0" w:rsidRDefault="00DD5E4E" w:rsidP="00D76FAB">
            <w:pPr>
              <w:rPr>
                <w:rFonts w:ascii="Arial" w:hAnsi="Arial" w:cs="Arial"/>
                <w:bCs/>
                <w:color w:val="000000" w:themeColor="text1"/>
                <w:sz w:val="20"/>
                <w:szCs w:val="20"/>
                <w:lang w:val="es-CO"/>
              </w:rPr>
            </w:pPr>
            <w:r w:rsidRPr="006378E0">
              <w:rPr>
                <w:rFonts w:ascii="Arial" w:hAnsi="Arial" w:cs="Arial"/>
                <w:bCs/>
                <w:color w:val="000000" w:themeColor="text1"/>
                <w:sz w:val="20"/>
                <w:szCs w:val="20"/>
                <w:lang w:val="es-CO"/>
              </w:rPr>
              <w:t xml:space="preserve">Project Manager, Diseñador, Desarrollador, y </w:t>
            </w:r>
            <w:r w:rsidR="00F66C31">
              <w:rPr>
                <w:rFonts w:ascii="Arial" w:hAnsi="Arial" w:cs="Arial"/>
                <w:bCs/>
                <w:color w:val="000000" w:themeColor="text1"/>
                <w:sz w:val="20"/>
                <w:szCs w:val="20"/>
                <w:lang w:val="es-CO"/>
              </w:rPr>
              <w:t>C</w:t>
            </w:r>
            <w:r w:rsidRPr="006378E0">
              <w:rPr>
                <w:rFonts w:ascii="Arial" w:hAnsi="Arial" w:cs="Arial"/>
                <w:bCs/>
                <w:color w:val="000000" w:themeColor="text1"/>
                <w:sz w:val="20"/>
                <w:szCs w:val="20"/>
                <w:lang w:val="es-CO"/>
              </w:rPr>
              <w:t>liente</w:t>
            </w:r>
          </w:p>
        </w:tc>
        <w:tc>
          <w:tcPr>
            <w:tcW w:w="1028" w:type="dxa"/>
            <w:shd w:val="clear" w:color="auto" w:fill="FFFFFF"/>
            <w:vAlign w:val="center"/>
          </w:tcPr>
          <w:p w14:paraId="668C8EAF" w14:textId="4062A591" w:rsidR="001E1737" w:rsidRPr="006378E0" w:rsidRDefault="00DD5E4E" w:rsidP="00D76FAB">
            <w:pPr>
              <w:rPr>
                <w:rFonts w:ascii="Arial" w:hAnsi="Arial" w:cs="Arial"/>
                <w:bCs/>
                <w:color w:val="000000" w:themeColor="text1"/>
                <w:sz w:val="20"/>
                <w:szCs w:val="20"/>
                <w:lang w:val="es-CO"/>
              </w:rPr>
            </w:pPr>
            <w:r w:rsidRPr="006378E0">
              <w:rPr>
                <w:rFonts w:ascii="Arial" w:hAnsi="Arial" w:cs="Arial"/>
                <w:bCs/>
                <w:color w:val="000000" w:themeColor="text1"/>
                <w:sz w:val="20"/>
                <w:szCs w:val="20"/>
                <w:lang w:val="es-CO"/>
              </w:rPr>
              <w:t>28/02/2022</w:t>
            </w:r>
          </w:p>
        </w:tc>
        <w:tc>
          <w:tcPr>
            <w:tcW w:w="992" w:type="dxa"/>
            <w:shd w:val="clear" w:color="auto" w:fill="FFFFFF"/>
            <w:vAlign w:val="center"/>
          </w:tcPr>
          <w:p w14:paraId="394AB6AD" w14:textId="2A54881C" w:rsidR="001E1737" w:rsidRPr="006378E0" w:rsidRDefault="00DD5E4E" w:rsidP="00D76FAB">
            <w:pPr>
              <w:rPr>
                <w:rFonts w:ascii="Arial" w:hAnsi="Arial" w:cs="Arial"/>
                <w:bCs/>
                <w:color w:val="000000" w:themeColor="text1"/>
                <w:sz w:val="20"/>
                <w:szCs w:val="20"/>
                <w:lang w:val="es-CO"/>
              </w:rPr>
            </w:pPr>
            <w:r w:rsidRPr="006378E0">
              <w:rPr>
                <w:rFonts w:ascii="Arial" w:hAnsi="Arial" w:cs="Arial"/>
                <w:bCs/>
                <w:color w:val="000000" w:themeColor="text1"/>
                <w:sz w:val="20"/>
                <w:szCs w:val="20"/>
                <w:lang w:val="es-CO"/>
              </w:rPr>
              <w:t>02/03/2022</w:t>
            </w:r>
          </w:p>
        </w:tc>
        <w:tc>
          <w:tcPr>
            <w:tcW w:w="3080" w:type="dxa"/>
            <w:gridSpan w:val="2"/>
            <w:shd w:val="clear" w:color="auto" w:fill="FFFFFF"/>
            <w:vAlign w:val="center"/>
          </w:tcPr>
          <w:p w14:paraId="024EE24B" w14:textId="381E7BF8" w:rsidR="001E1737" w:rsidRPr="006378E0" w:rsidRDefault="00DD5E4E" w:rsidP="00D76FAB">
            <w:pPr>
              <w:rPr>
                <w:rFonts w:ascii="Arial" w:hAnsi="Arial" w:cs="Arial"/>
                <w:bCs/>
                <w:color w:val="000000" w:themeColor="text1"/>
                <w:sz w:val="20"/>
                <w:szCs w:val="20"/>
                <w:lang w:val="es-CO"/>
              </w:rPr>
            </w:pPr>
            <w:r w:rsidRPr="006378E0">
              <w:rPr>
                <w:rFonts w:ascii="Arial" w:hAnsi="Arial" w:cs="Arial"/>
                <w:bCs/>
                <w:color w:val="000000" w:themeColor="text1"/>
                <w:sz w:val="20"/>
                <w:szCs w:val="20"/>
                <w:lang w:val="es-CO"/>
              </w:rPr>
              <w:t>Toma de requerimientos del cliente.</w:t>
            </w:r>
          </w:p>
        </w:tc>
      </w:tr>
      <w:tr w:rsidR="00DD5E4E" w:rsidRPr="008C2396" w14:paraId="4C655EF8" w14:textId="77777777" w:rsidTr="008831B7">
        <w:trPr>
          <w:trHeight w:val="567"/>
        </w:trPr>
        <w:tc>
          <w:tcPr>
            <w:tcW w:w="463" w:type="dxa"/>
            <w:shd w:val="clear" w:color="auto" w:fill="FFFFFF"/>
            <w:vAlign w:val="center"/>
          </w:tcPr>
          <w:p w14:paraId="2B1ECE90" w14:textId="0486A53A" w:rsidR="001E1737" w:rsidRPr="006378E0" w:rsidRDefault="00DD5E4E" w:rsidP="00D76FAB">
            <w:pPr>
              <w:rPr>
                <w:rFonts w:ascii="Arial" w:hAnsi="Arial" w:cs="Arial"/>
                <w:bCs/>
                <w:color w:val="000000" w:themeColor="text1"/>
                <w:sz w:val="20"/>
                <w:szCs w:val="20"/>
                <w:lang w:val="es-CO"/>
              </w:rPr>
            </w:pPr>
            <w:r w:rsidRPr="006378E0">
              <w:rPr>
                <w:rFonts w:ascii="Arial" w:hAnsi="Arial" w:cs="Arial"/>
                <w:bCs/>
                <w:color w:val="000000" w:themeColor="text1"/>
                <w:sz w:val="20"/>
                <w:szCs w:val="20"/>
                <w:lang w:val="es-CO"/>
              </w:rPr>
              <w:t>2</w:t>
            </w:r>
          </w:p>
        </w:tc>
        <w:tc>
          <w:tcPr>
            <w:tcW w:w="1763" w:type="dxa"/>
            <w:shd w:val="clear" w:color="auto" w:fill="FFFFFF"/>
            <w:vAlign w:val="center"/>
          </w:tcPr>
          <w:p w14:paraId="57E7438D" w14:textId="52CBB18A" w:rsidR="001E1737" w:rsidRPr="006378E0" w:rsidRDefault="00DD5E4E" w:rsidP="00D76FAB">
            <w:pPr>
              <w:rPr>
                <w:rFonts w:ascii="Arial" w:hAnsi="Arial" w:cs="Arial"/>
                <w:bCs/>
                <w:color w:val="000000" w:themeColor="text1"/>
                <w:sz w:val="20"/>
                <w:szCs w:val="20"/>
                <w:lang w:val="es-CO"/>
              </w:rPr>
            </w:pPr>
            <w:r w:rsidRPr="006378E0">
              <w:rPr>
                <w:rFonts w:ascii="Arial" w:hAnsi="Arial" w:cs="Arial"/>
                <w:bCs/>
                <w:color w:val="000000" w:themeColor="text1"/>
                <w:sz w:val="20"/>
                <w:szCs w:val="20"/>
                <w:lang w:val="es-CO"/>
              </w:rPr>
              <w:t>Análisis de requerimientos</w:t>
            </w:r>
          </w:p>
        </w:tc>
        <w:tc>
          <w:tcPr>
            <w:tcW w:w="1540" w:type="dxa"/>
            <w:gridSpan w:val="2"/>
            <w:shd w:val="clear" w:color="auto" w:fill="FFFFFF"/>
            <w:vAlign w:val="center"/>
          </w:tcPr>
          <w:p w14:paraId="5E175EDF" w14:textId="231B23FE" w:rsidR="001E1737" w:rsidRPr="006378E0" w:rsidRDefault="00DD5E4E" w:rsidP="00D76FAB">
            <w:pPr>
              <w:rPr>
                <w:rFonts w:ascii="Arial" w:hAnsi="Arial" w:cs="Arial"/>
                <w:bCs/>
                <w:color w:val="000000" w:themeColor="text1"/>
                <w:sz w:val="20"/>
                <w:szCs w:val="20"/>
                <w:lang w:val="es-CO"/>
              </w:rPr>
            </w:pPr>
            <w:r w:rsidRPr="006378E0">
              <w:rPr>
                <w:rFonts w:ascii="Arial" w:hAnsi="Arial" w:cs="Arial"/>
                <w:bCs/>
                <w:color w:val="000000" w:themeColor="text1"/>
                <w:sz w:val="20"/>
                <w:szCs w:val="20"/>
                <w:lang w:val="es-CO"/>
              </w:rPr>
              <w:t>Reunión interna</w:t>
            </w:r>
          </w:p>
        </w:tc>
        <w:tc>
          <w:tcPr>
            <w:tcW w:w="1586" w:type="dxa"/>
            <w:gridSpan w:val="2"/>
            <w:shd w:val="clear" w:color="auto" w:fill="FFFFFF"/>
            <w:vAlign w:val="center"/>
          </w:tcPr>
          <w:p w14:paraId="419F8B5F" w14:textId="552BD87E" w:rsidR="001E1737" w:rsidRPr="006378E0" w:rsidRDefault="00DD5E4E" w:rsidP="00D76FAB">
            <w:pPr>
              <w:rPr>
                <w:rFonts w:ascii="Arial" w:hAnsi="Arial" w:cs="Arial"/>
                <w:bCs/>
                <w:color w:val="000000" w:themeColor="text1"/>
                <w:sz w:val="20"/>
                <w:szCs w:val="20"/>
                <w:lang w:val="es-CO"/>
              </w:rPr>
            </w:pPr>
            <w:r w:rsidRPr="006378E0">
              <w:rPr>
                <w:rFonts w:ascii="Arial" w:hAnsi="Arial" w:cs="Arial"/>
                <w:bCs/>
                <w:color w:val="000000" w:themeColor="text1"/>
                <w:sz w:val="20"/>
                <w:szCs w:val="20"/>
                <w:lang w:val="es-CO"/>
              </w:rPr>
              <w:t>Project Manager, Diseñador y Desarrollador</w:t>
            </w:r>
          </w:p>
        </w:tc>
        <w:tc>
          <w:tcPr>
            <w:tcW w:w="1028" w:type="dxa"/>
            <w:shd w:val="clear" w:color="auto" w:fill="FFFFFF"/>
            <w:vAlign w:val="center"/>
          </w:tcPr>
          <w:p w14:paraId="20B286BE" w14:textId="5735C709" w:rsidR="001E1737" w:rsidRPr="006378E0" w:rsidRDefault="00DD5E4E" w:rsidP="00D76FAB">
            <w:pPr>
              <w:rPr>
                <w:rFonts w:ascii="Arial" w:hAnsi="Arial" w:cs="Arial"/>
                <w:bCs/>
                <w:color w:val="000000" w:themeColor="text1"/>
                <w:sz w:val="20"/>
                <w:szCs w:val="20"/>
                <w:lang w:val="es-CO"/>
              </w:rPr>
            </w:pPr>
            <w:r w:rsidRPr="006378E0">
              <w:rPr>
                <w:rFonts w:ascii="Arial" w:hAnsi="Arial" w:cs="Arial"/>
                <w:bCs/>
                <w:color w:val="000000" w:themeColor="text1"/>
                <w:sz w:val="20"/>
                <w:szCs w:val="20"/>
                <w:lang w:val="es-CO"/>
              </w:rPr>
              <w:t>03/03/2022</w:t>
            </w:r>
          </w:p>
        </w:tc>
        <w:tc>
          <w:tcPr>
            <w:tcW w:w="992" w:type="dxa"/>
            <w:shd w:val="clear" w:color="auto" w:fill="FFFFFF"/>
            <w:vAlign w:val="center"/>
          </w:tcPr>
          <w:p w14:paraId="7BE7E895" w14:textId="1A12A6FB" w:rsidR="001E1737" w:rsidRPr="006378E0" w:rsidRDefault="00DD5E4E" w:rsidP="00D76FAB">
            <w:pPr>
              <w:rPr>
                <w:rFonts w:ascii="Arial" w:hAnsi="Arial" w:cs="Arial"/>
                <w:bCs/>
                <w:color w:val="000000" w:themeColor="text1"/>
                <w:sz w:val="20"/>
                <w:szCs w:val="20"/>
                <w:lang w:val="es-CO"/>
              </w:rPr>
            </w:pPr>
            <w:r w:rsidRPr="006378E0">
              <w:rPr>
                <w:rFonts w:ascii="Arial" w:hAnsi="Arial" w:cs="Arial"/>
                <w:bCs/>
                <w:color w:val="000000"/>
                <w:sz w:val="20"/>
                <w:szCs w:val="20"/>
                <w:lang w:val="es-CO"/>
              </w:rPr>
              <w:t>04</w:t>
            </w:r>
            <w:r w:rsidRPr="006378E0">
              <w:rPr>
                <w:rFonts w:ascii="Arial" w:hAnsi="Arial" w:cs="Arial"/>
                <w:bCs/>
                <w:color w:val="000000"/>
                <w:sz w:val="20"/>
                <w:szCs w:val="20"/>
                <w:lang w:val="es-CO"/>
              </w:rPr>
              <w:t>/0</w:t>
            </w:r>
            <w:r w:rsidRPr="006378E0">
              <w:rPr>
                <w:rFonts w:ascii="Arial" w:hAnsi="Arial" w:cs="Arial"/>
                <w:bCs/>
                <w:color w:val="000000"/>
                <w:sz w:val="20"/>
                <w:szCs w:val="20"/>
                <w:lang w:val="es-CO"/>
              </w:rPr>
              <w:t>3</w:t>
            </w:r>
            <w:r w:rsidRPr="006378E0">
              <w:rPr>
                <w:rFonts w:ascii="Arial" w:hAnsi="Arial" w:cs="Arial"/>
                <w:bCs/>
                <w:color w:val="000000"/>
                <w:sz w:val="20"/>
                <w:szCs w:val="20"/>
                <w:lang w:val="es-CO"/>
              </w:rPr>
              <w:t>/2022</w:t>
            </w:r>
          </w:p>
        </w:tc>
        <w:tc>
          <w:tcPr>
            <w:tcW w:w="3080" w:type="dxa"/>
            <w:gridSpan w:val="2"/>
            <w:shd w:val="clear" w:color="auto" w:fill="FFFFFF"/>
            <w:vAlign w:val="center"/>
          </w:tcPr>
          <w:p w14:paraId="0AD299DD" w14:textId="0A1C1BB8" w:rsidR="001E1737" w:rsidRPr="006378E0" w:rsidRDefault="00DD5E4E" w:rsidP="00D76FAB">
            <w:pPr>
              <w:rPr>
                <w:rFonts w:ascii="Arial" w:hAnsi="Arial" w:cs="Arial"/>
                <w:bCs/>
                <w:color w:val="000000" w:themeColor="text1"/>
                <w:sz w:val="20"/>
                <w:szCs w:val="20"/>
                <w:lang w:val="es-CO"/>
              </w:rPr>
            </w:pPr>
            <w:r w:rsidRPr="006378E0">
              <w:rPr>
                <w:rFonts w:ascii="Arial" w:hAnsi="Arial" w:cs="Arial"/>
                <w:bCs/>
                <w:color w:val="000000" w:themeColor="text1"/>
                <w:sz w:val="20"/>
                <w:szCs w:val="20"/>
                <w:lang w:val="es-CO"/>
              </w:rPr>
              <w:t>Reunión interna para analizar los requerimientos expuestos por el cliente.</w:t>
            </w:r>
          </w:p>
        </w:tc>
      </w:tr>
      <w:tr w:rsidR="00DD5E4E" w:rsidRPr="008C2396" w14:paraId="79929D8C" w14:textId="77777777" w:rsidTr="008831B7">
        <w:trPr>
          <w:trHeight w:val="567"/>
        </w:trPr>
        <w:tc>
          <w:tcPr>
            <w:tcW w:w="463" w:type="dxa"/>
            <w:shd w:val="clear" w:color="auto" w:fill="FFFFFF"/>
            <w:vAlign w:val="center"/>
          </w:tcPr>
          <w:p w14:paraId="67F925F6" w14:textId="73602547" w:rsidR="001E1737" w:rsidRPr="006378E0" w:rsidRDefault="00DD5E4E" w:rsidP="00D76FAB">
            <w:pPr>
              <w:rPr>
                <w:rFonts w:ascii="Arial" w:hAnsi="Arial" w:cs="Arial"/>
                <w:bCs/>
                <w:color w:val="000000" w:themeColor="text1"/>
                <w:sz w:val="20"/>
                <w:szCs w:val="20"/>
                <w:lang w:val="es-CO"/>
              </w:rPr>
            </w:pPr>
            <w:r w:rsidRPr="006378E0">
              <w:rPr>
                <w:rFonts w:ascii="Arial" w:hAnsi="Arial" w:cs="Arial"/>
                <w:bCs/>
                <w:color w:val="000000" w:themeColor="text1"/>
                <w:sz w:val="20"/>
                <w:szCs w:val="20"/>
                <w:lang w:val="es-CO"/>
              </w:rPr>
              <w:t>3</w:t>
            </w:r>
          </w:p>
        </w:tc>
        <w:tc>
          <w:tcPr>
            <w:tcW w:w="1763" w:type="dxa"/>
            <w:shd w:val="clear" w:color="auto" w:fill="FFFFFF"/>
            <w:vAlign w:val="center"/>
          </w:tcPr>
          <w:p w14:paraId="5C322E59" w14:textId="78576205" w:rsidR="001E1737" w:rsidRPr="006378E0" w:rsidRDefault="00DD5E4E" w:rsidP="00D76FAB">
            <w:pPr>
              <w:rPr>
                <w:rFonts w:ascii="Arial" w:hAnsi="Arial" w:cs="Arial"/>
                <w:bCs/>
                <w:color w:val="000000" w:themeColor="text1"/>
                <w:sz w:val="20"/>
                <w:szCs w:val="20"/>
                <w:lang w:val="es-CO"/>
              </w:rPr>
            </w:pPr>
            <w:r w:rsidRPr="006378E0">
              <w:rPr>
                <w:rFonts w:ascii="Arial" w:hAnsi="Arial" w:cs="Arial"/>
                <w:bCs/>
                <w:color w:val="000000" w:themeColor="text1"/>
                <w:sz w:val="20"/>
                <w:szCs w:val="20"/>
                <w:lang w:val="es-CO"/>
              </w:rPr>
              <w:t>Diseño</w:t>
            </w:r>
          </w:p>
        </w:tc>
        <w:tc>
          <w:tcPr>
            <w:tcW w:w="1540" w:type="dxa"/>
            <w:gridSpan w:val="2"/>
            <w:shd w:val="clear" w:color="auto" w:fill="FFFFFF"/>
            <w:vAlign w:val="center"/>
          </w:tcPr>
          <w:p w14:paraId="0C290053" w14:textId="23A9DB26" w:rsidR="001E1737" w:rsidRPr="006378E0" w:rsidRDefault="006378E0" w:rsidP="00D76FAB">
            <w:pPr>
              <w:rPr>
                <w:rFonts w:ascii="Arial" w:hAnsi="Arial" w:cs="Arial"/>
                <w:bCs/>
                <w:color w:val="000000" w:themeColor="text1"/>
                <w:sz w:val="20"/>
                <w:szCs w:val="20"/>
                <w:lang w:val="es-CO"/>
              </w:rPr>
            </w:pPr>
            <w:r w:rsidRPr="006378E0">
              <w:rPr>
                <w:rFonts w:ascii="Arial" w:hAnsi="Arial" w:cs="Arial"/>
                <w:bCs/>
                <w:color w:val="000000" w:themeColor="text1"/>
                <w:sz w:val="20"/>
                <w:szCs w:val="20"/>
                <w:lang w:val="es-CO"/>
              </w:rPr>
              <w:t>Propuesta de diseño</w:t>
            </w:r>
          </w:p>
        </w:tc>
        <w:tc>
          <w:tcPr>
            <w:tcW w:w="1586" w:type="dxa"/>
            <w:gridSpan w:val="2"/>
            <w:shd w:val="clear" w:color="auto" w:fill="FFFFFF"/>
            <w:vAlign w:val="center"/>
          </w:tcPr>
          <w:p w14:paraId="1BFE2A86" w14:textId="1E0EDFBD" w:rsidR="001E1737" w:rsidRPr="006378E0" w:rsidRDefault="006378E0" w:rsidP="00D76FAB">
            <w:pPr>
              <w:rPr>
                <w:rFonts w:ascii="Arial" w:hAnsi="Arial" w:cs="Arial"/>
                <w:bCs/>
                <w:color w:val="000000" w:themeColor="text1"/>
                <w:sz w:val="20"/>
                <w:szCs w:val="20"/>
                <w:lang w:val="es-CO"/>
              </w:rPr>
            </w:pPr>
            <w:r w:rsidRPr="006378E0">
              <w:rPr>
                <w:rFonts w:ascii="Arial" w:hAnsi="Arial" w:cs="Arial"/>
                <w:bCs/>
                <w:color w:val="000000" w:themeColor="text1"/>
                <w:sz w:val="20"/>
                <w:szCs w:val="20"/>
                <w:lang w:val="es-CO"/>
              </w:rPr>
              <w:t>Diseñador</w:t>
            </w:r>
          </w:p>
        </w:tc>
        <w:tc>
          <w:tcPr>
            <w:tcW w:w="1028" w:type="dxa"/>
            <w:shd w:val="clear" w:color="auto" w:fill="FFFFFF"/>
            <w:vAlign w:val="center"/>
          </w:tcPr>
          <w:p w14:paraId="00B21D44" w14:textId="332C1D94" w:rsidR="001E1737" w:rsidRPr="006378E0" w:rsidRDefault="006378E0" w:rsidP="00D76FAB">
            <w:pPr>
              <w:rPr>
                <w:rFonts w:ascii="Arial" w:hAnsi="Arial" w:cs="Arial"/>
                <w:bCs/>
                <w:color w:val="000000" w:themeColor="text1"/>
                <w:sz w:val="20"/>
                <w:szCs w:val="20"/>
                <w:lang w:val="es-CO"/>
              </w:rPr>
            </w:pPr>
            <w:r w:rsidRPr="006378E0">
              <w:rPr>
                <w:rFonts w:ascii="Arial" w:hAnsi="Arial" w:cs="Arial"/>
                <w:bCs/>
                <w:color w:val="000000" w:themeColor="text1"/>
                <w:sz w:val="20"/>
                <w:szCs w:val="20"/>
                <w:lang w:val="es-CO"/>
              </w:rPr>
              <w:t>07/03/2022</w:t>
            </w:r>
          </w:p>
        </w:tc>
        <w:tc>
          <w:tcPr>
            <w:tcW w:w="992" w:type="dxa"/>
            <w:shd w:val="clear" w:color="auto" w:fill="FFFFFF"/>
            <w:vAlign w:val="center"/>
          </w:tcPr>
          <w:p w14:paraId="4C197139" w14:textId="5AE9C213" w:rsidR="001E1737" w:rsidRPr="006378E0" w:rsidRDefault="006378E0" w:rsidP="00D76FAB">
            <w:pPr>
              <w:rPr>
                <w:rFonts w:ascii="Arial" w:hAnsi="Arial" w:cs="Arial"/>
                <w:bCs/>
                <w:color w:val="000000" w:themeColor="text1"/>
                <w:sz w:val="20"/>
                <w:szCs w:val="20"/>
                <w:lang w:val="es-CO"/>
              </w:rPr>
            </w:pPr>
            <w:r w:rsidRPr="006378E0">
              <w:rPr>
                <w:rFonts w:ascii="Arial" w:hAnsi="Arial" w:cs="Arial"/>
                <w:bCs/>
                <w:color w:val="000000" w:themeColor="text1"/>
                <w:sz w:val="20"/>
                <w:szCs w:val="20"/>
                <w:lang w:val="es-CO"/>
              </w:rPr>
              <w:t>11</w:t>
            </w:r>
            <w:r w:rsidRPr="006378E0">
              <w:rPr>
                <w:rFonts w:ascii="Arial" w:hAnsi="Arial" w:cs="Arial"/>
                <w:bCs/>
                <w:color w:val="000000"/>
                <w:sz w:val="20"/>
                <w:szCs w:val="20"/>
                <w:lang w:val="es-CO"/>
              </w:rPr>
              <w:t>/03/2022</w:t>
            </w:r>
          </w:p>
        </w:tc>
        <w:tc>
          <w:tcPr>
            <w:tcW w:w="3080" w:type="dxa"/>
            <w:gridSpan w:val="2"/>
            <w:shd w:val="clear" w:color="auto" w:fill="FFFFFF"/>
            <w:vAlign w:val="center"/>
          </w:tcPr>
          <w:p w14:paraId="07198867" w14:textId="5BA4FBDE" w:rsidR="001E1737" w:rsidRPr="006378E0" w:rsidRDefault="006378E0" w:rsidP="00D76FAB">
            <w:pPr>
              <w:rPr>
                <w:rFonts w:ascii="Arial" w:hAnsi="Arial" w:cs="Arial"/>
                <w:bCs/>
                <w:color w:val="000000" w:themeColor="text1"/>
                <w:sz w:val="20"/>
                <w:szCs w:val="20"/>
                <w:lang w:val="es-CO"/>
              </w:rPr>
            </w:pPr>
            <w:r w:rsidRPr="006378E0">
              <w:rPr>
                <w:rFonts w:ascii="Arial" w:hAnsi="Arial" w:cs="Arial"/>
                <w:bCs/>
                <w:color w:val="000000" w:themeColor="text1"/>
                <w:sz w:val="20"/>
                <w:szCs w:val="20"/>
                <w:lang w:val="es-CO"/>
              </w:rPr>
              <w:t>Desarrollo de la propuesta de diseño en base a los requerimientos propuestos por el cliente.</w:t>
            </w:r>
          </w:p>
        </w:tc>
      </w:tr>
      <w:tr w:rsidR="00DD5E4E" w:rsidRPr="008C2396" w14:paraId="3A729A68" w14:textId="77777777" w:rsidTr="008831B7">
        <w:trPr>
          <w:trHeight w:val="567"/>
        </w:trPr>
        <w:tc>
          <w:tcPr>
            <w:tcW w:w="463" w:type="dxa"/>
            <w:shd w:val="clear" w:color="auto" w:fill="FFFFFF"/>
            <w:vAlign w:val="center"/>
          </w:tcPr>
          <w:p w14:paraId="08B304AA" w14:textId="635F61B7" w:rsidR="001E1737" w:rsidRPr="006378E0" w:rsidRDefault="006378E0" w:rsidP="00D76FAB">
            <w:pPr>
              <w:rPr>
                <w:rFonts w:ascii="Arial" w:hAnsi="Arial" w:cs="Arial"/>
                <w:bCs/>
                <w:color w:val="000000" w:themeColor="text1"/>
                <w:sz w:val="20"/>
                <w:szCs w:val="20"/>
                <w:lang w:val="es-CO"/>
              </w:rPr>
            </w:pPr>
            <w:r w:rsidRPr="006378E0">
              <w:rPr>
                <w:rFonts w:ascii="Arial" w:hAnsi="Arial" w:cs="Arial"/>
                <w:bCs/>
                <w:color w:val="000000" w:themeColor="text1"/>
                <w:sz w:val="20"/>
                <w:szCs w:val="20"/>
                <w:lang w:val="es-CO"/>
              </w:rPr>
              <w:t>4</w:t>
            </w:r>
          </w:p>
        </w:tc>
        <w:tc>
          <w:tcPr>
            <w:tcW w:w="1763" w:type="dxa"/>
            <w:shd w:val="clear" w:color="auto" w:fill="FFFFFF"/>
            <w:vAlign w:val="center"/>
          </w:tcPr>
          <w:p w14:paraId="56C6AA86" w14:textId="4A1C6F84" w:rsidR="001E1737" w:rsidRPr="006378E0" w:rsidRDefault="006378E0" w:rsidP="00D76FAB">
            <w:pPr>
              <w:rPr>
                <w:rFonts w:ascii="Arial" w:hAnsi="Arial" w:cs="Arial"/>
                <w:bCs/>
                <w:color w:val="000000" w:themeColor="text1"/>
                <w:sz w:val="20"/>
                <w:szCs w:val="20"/>
                <w:lang w:val="es-CO"/>
              </w:rPr>
            </w:pPr>
            <w:r w:rsidRPr="006378E0">
              <w:rPr>
                <w:rFonts w:ascii="Arial" w:hAnsi="Arial" w:cs="Arial"/>
                <w:bCs/>
                <w:color w:val="000000" w:themeColor="text1"/>
                <w:sz w:val="20"/>
                <w:szCs w:val="20"/>
                <w:lang w:val="es-CO"/>
              </w:rPr>
              <w:t>Diseño</w:t>
            </w:r>
          </w:p>
        </w:tc>
        <w:tc>
          <w:tcPr>
            <w:tcW w:w="1540" w:type="dxa"/>
            <w:gridSpan w:val="2"/>
            <w:shd w:val="clear" w:color="auto" w:fill="FFFFFF"/>
            <w:vAlign w:val="center"/>
          </w:tcPr>
          <w:p w14:paraId="1E88BC6F" w14:textId="0FC282D9" w:rsidR="001E1737" w:rsidRPr="006378E0" w:rsidRDefault="006378E0" w:rsidP="00D76FAB">
            <w:pPr>
              <w:rPr>
                <w:rFonts w:ascii="Arial" w:hAnsi="Arial" w:cs="Arial"/>
                <w:bCs/>
                <w:color w:val="000000" w:themeColor="text1"/>
                <w:sz w:val="20"/>
                <w:szCs w:val="20"/>
                <w:lang w:val="es-CO"/>
              </w:rPr>
            </w:pPr>
            <w:r w:rsidRPr="006378E0">
              <w:rPr>
                <w:rFonts w:ascii="Arial" w:hAnsi="Arial" w:cs="Arial"/>
                <w:bCs/>
                <w:color w:val="000000" w:themeColor="text1"/>
                <w:sz w:val="20"/>
                <w:szCs w:val="20"/>
                <w:lang w:val="es-CO"/>
              </w:rPr>
              <w:t>Análisis de propuesta de diseño</w:t>
            </w:r>
          </w:p>
        </w:tc>
        <w:tc>
          <w:tcPr>
            <w:tcW w:w="1586" w:type="dxa"/>
            <w:gridSpan w:val="2"/>
            <w:shd w:val="clear" w:color="auto" w:fill="FFFFFF"/>
            <w:vAlign w:val="center"/>
          </w:tcPr>
          <w:p w14:paraId="7EB1BB6C" w14:textId="27894051" w:rsidR="001E1737" w:rsidRPr="006378E0" w:rsidRDefault="006378E0" w:rsidP="00D76FAB">
            <w:pPr>
              <w:rPr>
                <w:rFonts w:ascii="Arial" w:hAnsi="Arial" w:cs="Arial"/>
                <w:bCs/>
                <w:color w:val="000000" w:themeColor="text1"/>
                <w:sz w:val="20"/>
                <w:szCs w:val="20"/>
                <w:lang w:val="es-CO"/>
              </w:rPr>
            </w:pPr>
            <w:r w:rsidRPr="006378E0">
              <w:rPr>
                <w:rFonts w:ascii="Arial" w:hAnsi="Arial" w:cs="Arial"/>
                <w:bCs/>
                <w:color w:val="000000" w:themeColor="text1"/>
                <w:sz w:val="20"/>
                <w:szCs w:val="20"/>
                <w:lang w:val="es-CO"/>
              </w:rPr>
              <w:t>Project Manager, Diseñador, y Desarrollador</w:t>
            </w:r>
          </w:p>
        </w:tc>
        <w:tc>
          <w:tcPr>
            <w:tcW w:w="1028" w:type="dxa"/>
            <w:shd w:val="clear" w:color="auto" w:fill="FFFFFF"/>
            <w:vAlign w:val="center"/>
          </w:tcPr>
          <w:p w14:paraId="03701AEB" w14:textId="559D8F59" w:rsidR="001E1737" w:rsidRPr="006378E0" w:rsidRDefault="006378E0" w:rsidP="00D76FAB">
            <w:pPr>
              <w:rPr>
                <w:rFonts w:ascii="Arial" w:hAnsi="Arial" w:cs="Arial"/>
                <w:bCs/>
                <w:color w:val="000000" w:themeColor="text1"/>
                <w:sz w:val="20"/>
                <w:szCs w:val="20"/>
                <w:lang w:val="es-CO"/>
              </w:rPr>
            </w:pPr>
            <w:r>
              <w:rPr>
                <w:rFonts w:ascii="Arial" w:hAnsi="Arial" w:cs="Arial"/>
                <w:bCs/>
                <w:color w:val="000000" w:themeColor="text1"/>
                <w:sz w:val="20"/>
                <w:szCs w:val="20"/>
                <w:lang w:val="es-CO"/>
              </w:rPr>
              <w:t>14</w:t>
            </w:r>
            <w:r w:rsidRPr="006378E0">
              <w:rPr>
                <w:rFonts w:ascii="Arial" w:hAnsi="Arial" w:cs="Arial"/>
                <w:bCs/>
                <w:color w:val="000000"/>
                <w:sz w:val="20"/>
                <w:szCs w:val="20"/>
                <w:lang w:val="es-CO"/>
              </w:rPr>
              <w:t>/03/2022</w:t>
            </w:r>
          </w:p>
        </w:tc>
        <w:tc>
          <w:tcPr>
            <w:tcW w:w="992" w:type="dxa"/>
            <w:shd w:val="clear" w:color="auto" w:fill="FFFFFF"/>
            <w:vAlign w:val="center"/>
          </w:tcPr>
          <w:p w14:paraId="7EC5666F" w14:textId="40BE0A4A" w:rsidR="001E1737" w:rsidRPr="006378E0" w:rsidRDefault="006378E0" w:rsidP="00D76FAB">
            <w:pPr>
              <w:rPr>
                <w:rFonts w:ascii="Arial" w:hAnsi="Arial" w:cs="Arial"/>
                <w:bCs/>
                <w:color w:val="000000" w:themeColor="text1"/>
                <w:sz w:val="20"/>
                <w:szCs w:val="20"/>
                <w:lang w:val="es-CO"/>
              </w:rPr>
            </w:pPr>
            <w:r>
              <w:rPr>
                <w:rFonts w:ascii="Arial" w:hAnsi="Arial" w:cs="Arial"/>
                <w:bCs/>
                <w:color w:val="000000" w:themeColor="text1"/>
                <w:sz w:val="20"/>
                <w:szCs w:val="20"/>
                <w:lang w:val="es-CO"/>
              </w:rPr>
              <w:t>14</w:t>
            </w:r>
            <w:r w:rsidRPr="006378E0">
              <w:rPr>
                <w:rFonts w:ascii="Arial" w:hAnsi="Arial" w:cs="Arial"/>
                <w:bCs/>
                <w:color w:val="000000"/>
                <w:sz w:val="20"/>
                <w:szCs w:val="20"/>
                <w:lang w:val="es-CO"/>
              </w:rPr>
              <w:t>/03/2022</w:t>
            </w:r>
          </w:p>
        </w:tc>
        <w:tc>
          <w:tcPr>
            <w:tcW w:w="3080" w:type="dxa"/>
            <w:gridSpan w:val="2"/>
            <w:shd w:val="clear" w:color="auto" w:fill="FFFFFF"/>
            <w:vAlign w:val="center"/>
          </w:tcPr>
          <w:p w14:paraId="75F7B1F2" w14:textId="72FF92C0" w:rsidR="001E1737" w:rsidRPr="006378E0" w:rsidRDefault="006378E0" w:rsidP="00D76FAB">
            <w:pPr>
              <w:rPr>
                <w:rFonts w:ascii="Arial" w:hAnsi="Arial" w:cs="Arial"/>
                <w:bCs/>
                <w:color w:val="000000" w:themeColor="text1"/>
                <w:sz w:val="20"/>
                <w:szCs w:val="20"/>
                <w:lang w:val="es-CO"/>
              </w:rPr>
            </w:pPr>
            <w:r>
              <w:rPr>
                <w:rFonts w:ascii="Arial" w:hAnsi="Arial" w:cs="Arial"/>
                <w:bCs/>
                <w:color w:val="000000" w:themeColor="text1"/>
                <w:sz w:val="20"/>
                <w:szCs w:val="20"/>
                <w:lang w:val="es-CO"/>
              </w:rPr>
              <w:t>Reunión para analizar y retroalimentar la propuesta de diseño del diseñador.</w:t>
            </w:r>
          </w:p>
        </w:tc>
      </w:tr>
      <w:tr w:rsidR="00DD5E4E" w:rsidRPr="008C2396" w14:paraId="080C13E4" w14:textId="77777777" w:rsidTr="008831B7">
        <w:trPr>
          <w:trHeight w:val="567"/>
        </w:trPr>
        <w:tc>
          <w:tcPr>
            <w:tcW w:w="463" w:type="dxa"/>
            <w:shd w:val="clear" w:color="auto" w:fill="FFFFFF"/>
            <w:vAlign w:val="center"/>
          </w:tcPr>
          <w:p w14:paraId="599A6D9C" w14:textId="51ADC41D" w:rsidR="001E1737" w:rsidRPr="006378E0" w:rsidRDefault="006378E0" w:rsidP="00D76FAB">
            <w:pPr>
              <w:rPr>
                <w:rFonts w:ascii="Arial" w:hAnsi="Arial" w:cs="Arial"/>
                <w:bCs/>
                <w:color w:val="000000" w:themeColor="text1"/>
                <w:sz w:val="20"/>
                <w:szCs w:val="20"/>
                <w:lang w:val="es-CO"/>
              </w:rPr>
            </w:pPr>
            <w:r>
              <w:rPr>
                <w:rFonts w:ascii="Arial" w:hAnsi="Arial" w:cs="Arial"/>
                <w:bCs/>
                <w:color w:val="000000" w:themeColor="text1"/>
                <w:sz w:val="20"/>
                <w:szCs w:val="20"/>
                <w:lang w:val="es-CO"/>
              </w:rPr>
              <w:t>5</w:t>
            </w:r>
          </w:p>
        </w:tc>
        <w:tc>
          <w:tcPr>
            <w:tcW w:w="1763" w:type="dxa"/>
            <w:shd w:val="clear" w:color="auto" w:fill="FFFFFF"/>
            <w:vAlign w:val="center"/>
          </w:tcPr>
          <w:p w14:paraId="146BCDBF" w14:textId="244F4686" w:rsidR="001E1737" w:rsidRPr="006378E0" w:rsidRDefault="006378E0" w:rsidP="00D76FAB">
            <w:pPr>
              <w:rPr>
                <w:rFonts w:ascii="Arial" w:hAnsi="Arial" w:cs="Arial"/>
                <w:bCs/>
                <w:color w:val="000000" w:themeColor="text1"/>
                <w:sz w:val="20"/>
                <w:szCs w:val="20"/>
                <w:lang w:val="es-CO"/>
              </w:rPr>
            </w:pPr>
            <w:r>
              <w:rPr>
                <w:rFonts w:ascii="Arial" w:hAnsi="Arial" w:cs="Arial"/>
                <w:bCs/>
                <w:color w:val="000000" w:themeColor="text1"/>
                <w:sz w:val="20"/>
                <w:szCs w:val="20"/>
                <w:lang w:val="es-CO"/>
              </w:rPr>
              <w:t>Implementación</w:t>
            </w:r>
          </w:p>
        </w:tc>
        <w:tc>
          <w:tcPr>
            <w:tcW w:w="1540" w:type="dxa"/>
            <w:gridSpan w:val="2"/>
            <w:shd w:val="clear" w:color="auto" w:fill="FFFFFF"/>
            <w:vAlign w:val="center"/>
          </w:tcPr>
          <w:p w14:paraId="06C0C439" w14:textId="12C357B8" w:rsidR="001E1737" w:rsidRPr="006378E0" w:rsidRDefault="006378E0" w:rsidP="00D76FAB">
            <w:pPr>
              <w:rPr>
                <w:rFonts w:ascii="Arial" w:hAnsi="Arial" w:cs="Arial"/>
                <w:bCs/>
                <w:color w:val="000000" w:themeColor="text1"/>
                <w:sz w:val="20"/>
                <w:szCs w:val="20"/>
                <w:lang w:val="es-CO"/>
              </w:rPr>
            </w:pPr>
            <w:r>
              <w:rPr>
                <w:rFonts w:ascii="Arial" w:hAnsi="Arial" w:cs="Arial"/>
                <w:bCs/>
                <w:color w:val="000000" w:themeColor="text1"/>
                <w:sz w:val="20"/>
                <w:szCs w:val="20"/>
                <w:lang w:val="es-CO"/>
              </w:rPr>
              <w:t>Implementación del diseño (Front-</w:t>
            </w:r>
            <w:proofErr w:type="spellStart"/>
            <w:r>
              <w:rPr>
                <w:rFonts w:ascii="Arial" w:hAnsi="Arial" w:cs="Arial"/>
                <w:bCs/>
                <w:color w:val="000000" w:themeColor="text1"/>
                <w:sz w:val="20"/>
                <w:szCs w:val="20"/>
                <w:lang w:val="es-CO"/>
              </w:rPr>
              <w:t>End</w:t>
            </w:r>
            <w:proofErr w:type="spellEnd"/>
            <w:r>
              <w:rPr>
                <w:rFonts w:ascii="Arial" w:hAnsi="Arial" w:cs="Arial"/>
                <w:bCs/>
                <w:color w:val="000000" w:themeColor="text1"/>
                <w:sz w:val="20"/>
                <w:szCs w:val="20"/>
                <w:lang w:val="es-CO"/>
              </w:rPr>
              <w:t>)</w:t>
            </w:r>
          </w:p>
        </w:tc>
        <w:tc>
          <w:tcPr>
            <w:tcW w:w="1586" w:type="dxa"/>
            <w:gridSpan w:val="2"/>
            <w:shd w:val="clear" w:color="auto" w:fill="FFFFFF"/>
            <w:vAlign w:val="center"/>
          </w:tcPr>
          <w:p w14:paraId="2C347C26" w14:textId="256B5611" w:rsidR="001E1737" w:rsidRPr="006378E0" w:rsidRDefault="006378E0" w:rsidP="00D76FAB">
            <w:pPr>
              <w:rPr>
                <w:rFonts w:ascii="Arial" w:hAnsi="Arial" w:cs="Arial"/>
                <w:bCs/>
                <w:color w:val="000000" w:themeColor="text1"/>
                <w:sz w:val="20"/>
                <w:szCs w:val="20"/>
                <w:lang w:val="es-CO"/>
              </w:rPr>
            </w:pPr>
            <w:r>
              <w:rPr>
                <w:rFonts w:ascii="Arial" w:hAnsi="Arial" w:cs="Arial"/>
                <w:bCs/>
                <w:color w:val="000000" w:themeColor="text1"/>
                <w:sz w:val="20"/>
                <w:szCs w:val="20"/>
                <w:lang w:val="es-CO"/>
              </w:rPr>
              <w:t>Desarrollador</w:t>
            </w:r>
          </w:p>
        </w:tc>
        <w:tc>
          <w:tcPr>
            <w:tcW w:w="1028" w:type="dxa"/>
            <w:shd w:val="clear" w:color="auto" w:fill="FFFFFF"/>
            <w:vAlign w:val="center"/>
          </w:tcPr>
          <w:p w14:paraId="748B958B" w14:textId="06F9E9C8" w:rsidR="001E1737" w:rsidRPr="006378E0" w:rsidRDefault="006378E0" w:rsidP="00D76FAB">
            <w:pPr>
              <w:rPr>
                <w:rFonts w:ascii="Arial" w:hAnsi="Arial" w:cs="Arial"/>
                <w:bCs/>
                <w:color w:val="000000" w:themeColor="text1"/>
                <w:sz w:val="20"/>
                <w:szCs w:val="20"/>
                <w:lang w:val="es-CO"/>
              </w:rPr>
            </w:pPr>
            <w:r>
              <w:rPr>
                <w:rFonts w:ascii="Arial" w:hAnsi="Arial" w:cs="Arial"/>
                <w:bCs/>
                <w:color w:val="000000" w:themeColor="text1"/>
                <w:sz w:val="20"/>
                <w:szCs w:val="20"/>
                <w:lang w:val="es-CO"/>
              </w:rPr>
              <w:t>15</w:t>
            </w:r>
            <w:r w:rsidRPr="006378E0">
              <w:rPr>
                <w:rFonts w:ascii="Arial" w:hAnsi="Arial" w:cs="Arial"/>
                <w:bCs/>
                <w:color w:val="000000"/>
                <w:sz w:val="20"/>
                <w:szCs w:val="20"/>
                <w:lang w:val="es-CO"/>
              </w:rPr>
              <w:t>/03/2022</w:t>
            </w:r>
          </w:p>
        </w:tc>
        <w:tc>
          <w:tcPr>
            <w:tcW w:w="992" w:type="dxa"/>
            <w:shd w:val="clear" w:color="auto" w:fill="FFFFFF"/>
            <w:vAlign w:val="center"/>
          </w:tcPr>
          <w:p w14:paraId="29F4EA3C" w14:textId="0EB14AA4" w:rsidR="001E1737" w:rsidRPr="006378E0" w:rsidRDefault="006378E0" w:rsidP="00D76FAB">
            <w:pPr>
              <w:rPr>
                <w:rFonts w:ascii="Arial" w:hAnsi="Arial" w:cs="Arial"/>
                <w:bCs/>
                <w:color w:val="000000" w:themeColor="text1"/>
                <w:sz w:val="20"/>
                <w:szCs w:val="20"/>
                <w:lang w:val="es-CO"/>
              </w:rPr>
            </w:pPr>
            <w:r>
              <w:rPr>
                <w:rFonts w:ascii="Arial" w:hAnsi="Arial" w:cs="Arial"/>
                <w:bCs/>
                <w:color w:val="000000" w:themeColor="text1"/>
                <w:sz w:val="20"/>
                <w:szCs w:val="20"/>
                <w:lang w:val="es-CO"/>
              </w:rPr>
              <w:t>25</w:t>
            </w:r>
            <w:r w:rsidRPr="006378E0">
              <w:rPr>
                <w:rFonts w:ascii="Arial" w:hAnsi="Arial" w:cs="Arial"/>
                <w:bCs/>
                <w:color w:val="000000"/>
                <w:sz w:val="20"/>
                <w:szCs w:val="20"/>
                <w:lang w:val="es-CO"/>
              </w:rPr>
              <w:t>/03/2022</w:t>
            </w:r>
          </w:p>
        </w:tc>
        <w:tc>
          <w:tcPr>
            <w:tcW w:w="3080" w:type="dxa"/>
            <w:gridSpan w:val="2"/>
            <w:shd w:val="clear" w:color="auto" w:fill="FFFFFF"/>
            <w:vAlign w:val="center"/>
          </w:tcPr>
          <w:p w14:paraId="33CAD9A3" w14:textId="05C1A802" w:rsidR="006378E0" w:rsidRPr="006378E0" w:rsidRDefault="006378E0" w:rsidP="00D76FAB">
            <w:pPr>
              <w:rPr>
                <w:rFonts w:ascii="Arial" w:hAnsi="Arial" w:cs="Arial"/>
                <w:bCs/>
                <w:color w:val="000000" w:themeColor="text1"/>
                <w:sz w:val="20"/>
                <w:szCs w:val="20"/>
                <w:lang w:val="es-CO"/>
              </w:rPr>
            </w:pPr>
            <w:r>
              <w:rPr>
                <w:rFonts w:ascii="Arial" w:hAnsi="Arial" w:cs="Arial"/>
                <w:bCs/>
                <w:color w:val="000000" w:themeColor="text1"/>
                <w:sz w:val="20"/>
                <w:szCs w:val="20"/>
                <w:lang w:val="es-CO"/>
              </w:rPr>
              <w:t>Desarrollo del Front-</w:t>
            </w:r>
            <w:proofErr w:type="spellStart"/>
            <w:r>
              <w:rPr>
                <w:rFonts w:ascii="Arial" w:hAnsi="Arial" w:cs="Arial"/>
                <w:bCs/>
                <w:color w:val="000000" w:themeColor="text1"/>
                <w:sz w:val="20"/>
                <w:szCs w:val="20"/>
                <w:lang w:val="es-CO"/>
              </w:rPr>
              <w:t>End</w:t>
            </w:r>
            <w:proofErr w:type="spellEnd"/>
            <w:r>
              <w:rPr>
                <w:rFonts w:ascii="Arial" w:hAnsi="Arial" w:cs="Arial"/>
                <w:bCs/>
                <w:color w:val="000000" w:themeColor="text1"/>
                <w:sz w:val="20"/>
                <w:szCs w:val="20"/>
                <w:lang w:val="es-CO"/>
              </w:rPr>
              <w:t>.</w:t>
            </w:r>
          </w:p>
        </w:tc>
      </w:tr>
      <w:tr w:rsidR="00DD5E4E" w:rsidRPr="008C2396" w14:paraId="48A46CC4" w14:textId="77777777" w:rsidTr="008831B7">
        <w:trPr>
          <w:trHeight w:val="567"/>
        </w:trPr>
        <w:tc>
          <w:tcPr>
            <w:tcW w:w="463" w:type="dxa"/>
            <w:shd w:val="clear" w:color="auto" w:fill="FFFFFF"/>
            <w:vAlign w:val="center"/>
          </w:tcPr>
          <w:p w14:paraId="5263C4DA" w14:textId="1C53D001" w:rsidR="001E1737" w:rsidRPr="006378E0" w:rsidRDefault="006378E0" w:rsidP="00D76FAB">
            <w:pPr>
              <w:rPr>
                <w:rFonts w:ascii="Arial" w:hAnsi="Arial" w:cs="Arial"/>
                <w:bCs/>
                <w:color w:val="000000" w:themeColor="text1"/>
                <w:sz w:val="20"/>
                <w:szCs w:val="20"/>
                <w:lang w:val="es-CO"/>
              </w:rPr>
            </w:pPr>
            <w:r>
              <w:rPr>
                <w:rFonts w:ascii="Arial" w:hAnsi="Arial" w:cs="Arial"/>
                <w:bCs/>
                <w:color w:val="000000" w:themeColor="text1"/>
                <w:sz w:val="20"/>
                <w:szCs w:val="20"/>
                <w:lang w:val="es-CO"/>
              </w:rPr>
              <w:t>6</w:t>
            </w:r>
          </w:p>
        </w:tc>
        <w:tc>
          <w:tcPr>
            <w:tcW w:w="1763" w:type="dxa"/>
            <w:shd w:val="clear" w:color="auto" w:fill="FFFFFF"/>
            <w:vAlign w:val="center"/>
          </w:tcPr>
          <w:p w14:paraId="5883D3C8" w14:textId="4557D3CC" w:rsidR="001E1737" w:rsidRPr="006378E0" w:rsidRDefault="006378E0" w:rsidP="00D76FAB">
            <w:pPr>
              <w:rPr>
                <w:rFonts w:ascii="Arial" w:hAnsi="Arial" w:cs="Arial"/>
                <w:bCs/>
                <w:color w:val="000000" w:themeColor="text1"/>
                <w:sz w:val="20"/>
                <w:szCs w:val="20"/>
                <w:lang w:val="es-CO"/>
              </w:rPr>
            </w:pPr>
            <w:r>
              <w:rPr>
                <w:rFonts w:ascii="Arial" w:hAnsi="Arial" w:cs="Arial"/>
                <w:bCs/>
                <w:color w:val="000000" w:themeColor="text1"/>
                <w:sz w:val="20"/>
                <w:szCs w:val="20"/>
                <w:lang w:val="es-CO"/>
              </w:rPr>
              <w:t>Implementación</w:t>
            </w:r>
          </w:p>
        </w:tc>
        <w:tc>
          <w:tcPr>
            <w:tcW w:w="1540" w:type="dxa"/>
            <w:gridSpan w:val="2"/>
            <w:shd w:val="clear" w:color="auto" w:fill="FFFFFF"/>
            <w:vAlign w:val="center"/>
          </w:tcPr>
          <w:p w14:paraId="546091C5" w14:textId="1A61B632" w:rsidR="001E1737" w:rsidRPr="006378E0" w:rsidRDefault="006378E0" w:rsidP="00D76FAB">
            <w:pPr>
              <w:rPr>
                <w:rFonts w:ascii="Arial" w:hAnsi="Arial" w:cs="Arial"/>
                <w:bCs/>
                <w:color w:val="000000" w:themeColor="text1"/>
                <w:sz w:val="20"/>
                <w:szCs w:val="20"/>
                <w:lang w:val="es-CO"/>
              </w:rPr>
            </w:pPr>
            <w:r>
              <w:rPr>
                <w:rFonts w:ascii="Arial" w:hAnsi="Arial" w:cs="Arial"/>
                <w:bCs/>
                <w:color w:val="000000" w:themeColor="text1"/>
                <w:sz w:val="20"/>
                <w:szCs w:val="20"/>
                <w:lang w:val="es-CO"/>
              </w:rPr>
              <w:t>Implementación del Back-</w:t>
            </w:r>
            <w:proofErr w:type="spellStart"/>
            <w:r>
              <w:rPr>
                <w:rFonts w:ascii="Arial" w:hAnsi="Arial" w:cs="Arial"/>
                <w:bCs/>
                <w:color w:val="000000" w:themeColor="text1"/>
                <w:sz w:val="20"/>
                <w:szCs w:val="20"/>
                <w:lang w:val="es-CO"/>
              </w:rPr>
              <w:t>End</w:t>
            </w:r>
            <w:proofErr w:type="spellEnd"/>
          </w:p>
        </w:tc>
        <w:tc>
          <w:tcPr>
            <w:tcW w:w="1586" w:type="dxa"/>
            <w:gridSpan w:val="2"/>
            <w:shd w:val="clear" w:color="auto" w:fill="FFFFFF"/>
            <w:vAlign w:val="center"/>
          </w:tcPr>
          <w:p w14:paraId="17C524E9" w14:textId="39DBC8C2" w:rsidR="001E1737" w:rsidRPr="006378E0" w:rsidRDefault="006378E0" w:rsidP="00D76FAB">
            <w:pPr>
              <w:rPr>
                <w:rFonts w:ascii="Arial" w:hAnsi="Arial" w:cs="Arial"/>
                <w:bCs/>
                <w:color w:val="000000" w:themeColor="text1"/>
                <w:sz w:val="20"/>
                <w:szCs w:val="20"/>
                <w:lang w:val="es-CO"/>
              </w:rPr>
            </w:pPr>
            <w:r>
              <w:rPr>
                <w:rFonts w:ascii="Arial" w:hAnsi="Arial" w:cs="Arial"/>
                <w:bCs/>
                <w:color w:val="000000" w:themeColor="text1"/>
                <w:sz w:val="20"/>
                <w:szCs w:val="20"/>
                <w:lang w:val="es-CO"/>
              </w:rPr>
              <w:t>Desarrollador</w:t>
            </w:r>
          </w:p>
        </w:tc>
        <w:tc>
          <w:tcPr>
            <w:tcW w:w="1028" w:type="dxa"/>
            <w:shd w:val="clear" w:color="auto" w:fill="FFFFFF"/>
            <w:vAlign w:val="center"/>
          </w:tcPr>
          <w:p w14:paraId="0125B92B" w14:textId="00B8B757" w:rsidR="001E1737" w:rsidRPr="006378E0" w:rsidRDefault="006378E0" w:rsidP="00D76FAB">
            <w:pPr>
              <w:rPr>
                <w:rFonts w:ascii="Arial" w:hAnsi="Arial" w:cs="Arial"/>
                <w:bCs/>
                <w:color w:val="000000" w:themeColor="text1"/>
                <w:sz w:val="20"/>
                <w:szCs w:val="20"/>
                <w:lang w:val="es-CO"/>
              </w:rPr>
            </w:pPr>
            <w:r>
              <w:rPr>
                <w:rFonts w:ascii="Arial" w:hAnsi="Arial" w:cs="Arial"/>
                <w:bCs/>
                <w:color w:val="000000" w:themeColor="text1"/>
                <w:sz w:val="20"/>
                <w:szCs w:val="20"/>
                <w:lang w:val="es-CO"/>
              </w:rPr>
              <w:t>28</w:t>
            </w:r>
            <w:r w:rsidRPr="006378E0">
              <w:rPr>
                <w:rFonts w:ascii="Arial" w:hAnsi="Arial" w:cs="Arial"/>
                <w:bCs/>
                <w:color w:val="000000"/>
                <w:sz w:val="20"/>
                <w:szCs w:val="20"/>
                <w:lang w:val="es-CO"/>
              </w:rPr>
              <w:t>/03/2022</w:t>
            </w:r>
          </w:p>
        </w:tc>
        <w:tc>
          <w:tcPr>
            <w:tcW w:w="992" w:type="dxa"/>
            <w:shd w:val="clear" w:color="auto" w:fill="FFFFFF"/>
            <w:vAlign w:val="center"/>
          </w:tcPr>
          <w:p w14:paraId="1F3D54C7" w14:textId="3DC2F99B" w:rsidR="001E1737" w:rsidRPr="006378E0" w:rsidRDefault="006378E0" w:rsidP="00D76FAB">
            <w:pPr>
              <w:rPr>
                <w:rFonts w:ascii="Arial" w:hAnsi="Arial" w:cs="Arial"/>
                <w:bCs/>
                <w:color w:val="000000" w:themeColor="text1"/>
                <w:sz w:val="20"/>
                <w:szCs w:val="20"/>
                <w:lang w:val="es-CO"/>
              </w:rPr>
            </w:pPr>
            <w:r>
              <w:rPr>
                <w:rFonts w:ascii="Arial" w:hAnsi="Arial" w:cs="Arial"/>
                <w:bCs/>
                <w:color w:val="000000" w:themeColor="text1"/>
                <w:sz w:val="20"/>
                <w:szCs w:val="20"/>
                <w:lang w:val="es-CO"/>
              </w:rPr>
              <w:t>08/04/2022</w:t>
            </w:r>
          </w:p>
        </w:tc>
        <w:tc>
          <w:tcPr>
            <w:tcW w:w="3080" w:type="dxa"/>
            <w:gridSpan w:val="2"/>
            <w:shd w:val="clear" w:color="auto" w:fill="FFFFFF"/>
            <w:vAlign w:val="center"/>
          </w:tcPr>
          <w:p w14:paraId="0EEA2BF1" w14:textId="2B4BF71D" w:rsidR="001E1737" w:rsidRPr="006378E0" w:rsidRDefault="006378E0" w:rsidP="00D76FAB">
            <w:pPr>
              <w:rPr>
                <w:rFonts w:ascii="Arial" w:hAnsi="Arial" w:cs="Arial"/>
                <w:bCs/>
                <w:color w:val="000000" w:themeColor="text1"/>
                <w:sz w:val="20"/>
                <w:szCs w:val="20"/>
                <w:lang w:val="es-CO"/>
              </w:rPr>
            </w:pPr>
            <w:r>
              <w:rPr>
                <w:rFonts w:ascii="Arial" w:hAnsi="Arial" w:cs="Arial"/>
                <w:bCs/>
                <w:color w:val="000000" w:themeColor="text1"/>
                <w:sz w:val="20"/>
                <w:szCs w:val="20"/>
                <w:lang w:val="es-CO"/>
              </w:rPr>
              <w:t>Desarrollo del Back-</w:t>
            </w:r>
            <w:proofErr w:type="spellStart"/>
            <w:r>
              <w:rPr>
                <w:rFonts w:ascii="Arial" w:hAnsi="Arial" w:cs="Arial"/>
                <w:bCs/>
                <w:color w:val="000000" w:themeColor="text1"/>
                <w:sz w:val="20"/>
                <w:szCs w:val="20"/>
                <w:lang w:val="es-CO"/>
              </w:rPr>
              <w:t>End</w:t>
            </w:r>
            <w:proofErr w:type="spellEnd"/>
          </w:p>
        </w:tc>
      </w:tr>
      <w:tr w:rsidR="00F66C31" w:rsidRPr="00F66C31" w14:paraId="2F1CA9AC" w14:textId="77777777" w:rsidTr="008831B7">
        <w:trPr>
          <w:trHeight w:val="567"/>
        </w:trPr>
        <w:tc>
          <w:tcPr>
            <w:tcW w:w="463" w:type="dxa"/>
            <w:shd w:val="clear" w:color="auto" w:fill="FFFFFF"/>
            <w:vAlign w:val="center"/>
          </w:tcPr>
          <w:p w14:paraId="5EE52EFF" w14:textId="79A5E7B9" w:rsidR="00F66C31" w:rsidRDefault="00F66C31" w:rsidP="00D76FAB">
            <w:pPr>
              <w:rPr>
                <w:rFonts w:ascii="Arial" w:hAnsi="Arial" w:cs="Arial"/>
                <w:bCs/>
                <w:color w:val="000000" w:themeColor="text1"/>
                <w:sz w:val="20"/>
                <w:szCs w:val="20"/>
                <w:lang w:val="es-CO"/>
              </w:rPr>
            </w:pPr>
            <w:r>
              <w:rPr>
                <w:rFonts w:ascii="Arial" w:hAnsi="Arial" w:cs="Arial"/>
                <w:bCs/>
                <w:color w:val="000000" w:themeColor="text1"/>
                <w:sz w:val="20"/>
                <w:szCs w:val="20"/>
                <w:lang w:val="es-CO"/>
              </w:rPr>
              <w:t>7</w:t>
            </w:r>
          </w:p>
        </w:tc>
        <w:tc>
          <w:tcPr>
            <w:tcW w:w="1763" w:type="dxa"/>
            <w:shd w:val="clear" w:color="auto" w:fill="FFFFFF"/>
            <w:vAlign w:val="center"/>
          </w:tcPr>
          <w:p w14:paraId="1948D5C4" w14:textId="4D2C035E" w:rsidR="00F66C31" w:rsidRPr="006378E0" w:rsidRDefault="00F66C31" w:rsidP="00D76FAB">
            <w:pPr>
              <w:rPr>
                <w:rFonts w:ascii="Arial" w:hAnsi="Arial" w:cs="Arial"/>
                <w:bCs/>
                <w:color w:val="000000" w:themeColor="text1"/>
                <w:sz w:val="20"/>
                <w:szCs w:val="20"/>
                <w:lang w:val="es-CO"/>
              </w:rPr>
            </w:pPr>
            <w:proofErr w:type="spellStart"/>
            <w:r>
              <w:rPr>
                <w:rFonts w:ascii="Arial" w:hAnsi="Arial" w:cs="Arial"/>
                <w:bCs/>
                <w:color w:val="000000" w:themeColor="text1"/>
                <w:sz w:val="20"/>
                <w:szCs w:val="20"/>
                <w:lang w:val="es-CO"/>
              </w:rPr>
              <w:t>Testing</w:t>
            </w:r>
            <w:proofErr w:type="spellEnd"/>
          </w:p>
        </w:tc>
        <w:tc>
          <w:tcPr>
            <w:tcW w:w="1540" w:type="dxa"/>
            <w:gridSpan w:val="2"/>
            <w:shd w:val="clear" w:color="auto" w:fill="FFFFFF"/>
            <w:vAlign w:val="center"/>
          </w:tcPr>
          <w:p w14:paraId="1A3D6D9D" w14:textId="29773FA0" w:rsidR="00F66C31" w:rsidRPr="006378E0" w:rsidRDefault="00F66C31" w:rsidP="00D76FAB">
            <w:pPr>
              <w:rPr>
                <w:rFonts w:ascii="Arial" w:hAnsi="Arial" w:cs="Arial"/>
                <w:bCs/>
                <w:color w:val="000000" w:themeColor="text1"/>
                <w:sz w:val="20"/>
                <w:szCs w:val="20"/>
                <w:lang w:val="es-CO"/>
              </w:rPr>
            </w:pPr>
            <w:proofErr w:type="spellStart"/>
            <w:r>
              <w:rPr>
                <w:rFonts w:ascii="Arial" w:hAnsi="Arial" w:cs="Arial"/>
                <w:bCs/>
                <w:color w:val="000000" w:themeColor="text1"/>
                <w:sz w:val="20"/>
                <w:szCs w:val="20"/>
                <w:lang w:val="es-CO"/>
              </w:rPr>
              <w:t>Testing</w:t>
            </w:r>
            <w:proofErr w:type="spellEnd"/>
          </w:p>
        </w:tc>
        <w:tc>
          <w:tcPr>
            <w:tcW w:w="1586" w:type="dxa"/>
            <w:gridSpan w:val="2"/>
            <w:shd w:val="clear" w:color="auto" w:fill="FFFFFF"/>
            <w:vAlign w:val="center"/>
          </w:tcPr>
          <w:p w14:paraId="41A2D65C" w14:textId="3556724A" w:rsidR="00F66C31" w:rsidRPr="006378E0" w:rsidRDefault="00F66C31" w:rsidP="00D76FAB">
            <w:pPr>
              <w:rPr>
                <w:rFonts w:ascii="Arial" w:hAnsi="Arial" w:cs="Arial"/>
                <w:bCs/>
                <w:color w:val="000000" w:themeColor="text1"/>
                <w:sz w:val="20"/>
                <w:szCs w:val="20"/>
                <w:lang w:val="es-CO"/>
              </w:rPr>
            </w:pPr>
            <w:r>
              <w:rPr>
                <w:rFonts w:ascii="Arial" w:hAnsi="Arial" w:cs="Arial"/>
                <w:bCs/>
                <w:color w:val="000000" w:themeColor="text1"/>
                <w:sz w:val="20"/>
                <w:szCs w:val="20"/>
                <w:lang w:val="es-CO"/>
              </w:rPr>
              <w:t>Desarrollador y Diseñador</w:t>
            </w:r>
          </w:p>
        </w:tc>
        <w:tc>
          <w:tcPr>
            <w:tcW w:w="1028" w:type="dxa"/>
            <w:shd w:val="clear" w:color="auto" w:fill="FFFFFF"/>
            <w:vAlign w:val="center"/>
          </w:tcPr>
          <w:p w14:paraId="1F06555A" w14:textId="6EB32209" w:rsidR="00F66C31" w:rsidRPr="006378E0" w:rsidRDefault="00F66C31" w:rsidP="00D76FAB">
            <w:pPr>
              <w:rPr>
                <w:rFonts w:ascii="Arial" w:hAnsi="Arial" w:cs="Arial"/>
                <w:bCs/>
                <w:color w:val="000000" w:themeColor="text1"/>
                <w:sz w:val="20"/>
                <w:szCs w:val="20"/>
                <w:lang w:val="es-CO"/>
              </w:rPr>
            </w:pPr>
            <w:r>
              <w:rPr>
                <w:rFonts w:ascii="Arial" w:hAnsi="Arial" w:cs="Arial"/>
                <w:bCs/>
                <w:color w:val="000000" w:themeColor="text1"/>
                <w:sz w:val="20"/>
                <w:szCs w:val="20"/>
                <w:lang w:val="es-CO"/>
              </w:rPr>
              <w:t>11/04/2022</w:t>
            </w:r>
          </w:p>
        </w:tc>
        <w:tc>
          <w:tcPr>
            <w:tcW w:w="992" w:type="dxa"/>
            <w:shd w:val="clear" w:color="auto" w:fill="FFFFFF"/>
            <w:vAlign w:val="center"/>
          </w:tcPr>
          <w:p w14:paraId="51050D93" w14:textId="610E493A" w:rsidR="00F66C31" w:rsidRPr="006378E0" w:rsidRDefault="00F66C31" w:rsidP="00D76FAB">
            <w:pPr>
              <w:rPr>
                <w:rFonts w:ascii="Arial" w:hAnsi="Arial" w:cs="Arial"/>
                <w:bCs/>
                <w:color w:val="000000" w:themeColor="text1"/>
                <w:sz w:val="20"/>
                <w:szCs w:val="20"/>
                <w:lang w:val="es-CO"/>
              </w:rPr>
            </w:pPr>
            <w:r>
              <w:rPr>
                <w:rFonts w:ascii="Arial" w:hAnsi="Arial" w:cs="Arial"/>
                <w:bCs/>
                <w:color w:val="000000" w:themeColor="text1"/>
                <w:sz w:val="20"/>
                <w:szCs w:val="20"/>
                <w:lang w:val="es-CO"/>
              </w:rPr>
              <w:t>15/04/2022</w:t>
            </w:r>
          </w:p>
        </w:tc>
        <w:tc>
          <w:tcPr>
            <w:tcW w:w="3080" w:type="dxa"/>
            <w:gridSpan w:val="2"/>
            <w:shd w:val="clear" w:color="auto" w:fill="FFFFFF"/>
            <w:vAlign w:val="center"/>
          </w:tcPr>
          <w:p w14:paraId="49E69CDD" w14:textId="638BDD3A" w:rsidR="00F66C31" w:rsidRPr="00F66C31" w:rsidRDefault="00F66C31" w:rsidP="00D76FAB">
            <w:pPr>
              <w:rPr>
                <w:rFonts w:ascii="Arial" w:hAnsi="Arial" w:cs="Arial"/>
                <w:bCs/>
                <w:color w:val="000000" w:themeColor="text1"/>
                <w:sz w:val="20"/>
                <w:szCs w:val="20"/>
                <w:lang w:val="en-US"/>
              </w:rPr>
            </w:pPr>
            <w:r w:rsidRPr="00F66C31">
              <w:rPr>
                <w:rFonts w:ascii="Arial" w:hAnsi="Arial" w:cs="Arial"/>
                <w:bCs/>
                <w:color w:val="000000" w:themeColor="text1"/>
                <w:sz w:val="20"/>
                <w:szCs w:val="20"/>
                <w:lang w:val="en-US"/>
              </w:rPr>
              <w:t>Test de Front- y Back-</w:t>
            </w:r>
            <w:r>
              <w:rPr>
                <w:rFonts w:ascii="Arial" w:hAnsi="Arial" w:cs="Arial"/>
                <w:bCs/>
                <w:color w:val="000000" w:themeColor="text1"/>
                <w:sz w:val="20"/>
                <w:szCs w:val="20"/>
                <w:lang w:val="en-US"/>
              </w:rPr>
              <w:t>End.</w:t>
            </w:r>
          </w:p>
        </w:tc>
      </w:tr>
      <w:tr w:rsidR="00DD5E4E" w:rsidRPr="008C2396" w14:paraId="412B74B3" w14:textId="77777777" w:rsidTr="008831B7">
        <w:trPr>
          <w:trHeight w:val="567"/>
        </w:trPr>
        <w:tc>
          <w:tcPr>
            <w:tcW w:w="463" w:type="dxa"/>
            <w:shd w:val="clear" w:color="auto" w:fill="FFFFFF"/>
            <w:vAlign w:val="center"/>
          </w:tcPr>
          <w:p w14:paraId="66ED83D7" w14:textId="5C649F4E" w:rsidR="001E1737" w:rsidRPr="006378E0" w:rsidRDefault="00F66C31" w:rsidP="00D76FAB">
            <w:pPr>
              <w:rPr>
                <w:rFonts w:ascii="Arial" w:hAnsi="Arial" w:cs="Arial"/>
                <w:bCs/>
                <w:color w:val="000000" w:themeColor="text1"/>
                <w:sz w:val="20"/>
                <w:szCs w:val="20"/>
                <w:lang w:val="es-CO"/>
              </w:rPr>
            </w:pPr>
            <w:r>
              <w:rPr>
                <w:rFonts w:ascii="Arial" w:hAnsi="Arial" w:cs="Arial"/>
                <w:bCs/>
                <w:color w:val="000000" w:themeColor="text1"/>
                <w:sz w:val="20"/>
                <w:szCs w:val="20"/>
                <w:lang w:val="es-CO"/>
              </w:rPr>
              <w:t>8</w:t>
            </w:r>
          </w:p>
        </w:tc>
        <w:tc>
          <w:tcPr>
            <w:tcW w:w="1763" w:type="dxa"/>
            <w:shd w:val="clear" w:color="auto" w:fill="FFFFFF"/>
            <w:vAlign w:val="center"/>
          </w:tcPr>
          <w:p w14:paraId="40E7AF2A" w14:textId="630A7EDA" w:rsidR="001E1737" w:rsidRPr="006378E0" w:rsidRDefault="00F66C31" w:rsidP="00D76FAB">
            <w:pPr>
              <w:rPr>
                <w:rFonts w:ascii="Arial" w:hAnsi="Arial" w:cs="Arial"/>
                <w:bCs/>
                <w:color w:val="000000" w:themeColor="text1"/>
                <w:sz w:val="20"/>
                <w:szCs w:val="20"/>
                <w:lang w:val="es-CO"/>
              </w:rPr>
            </w:pPr>
            <w:r>
              <w:rPr>
                <w:rFonts w:ascii="Arial" w:hAnsi="Arial" w:cs="Arial"/>
                <w:bCs/>
                <w:color w:val="000000" w:themeColor="text1"/>
                <w:sz w:val="20"/>
                <w:szCs w:val="20"/>
                <w:lang w:val="es-CO"/>
              </w:rPr>
              <w:t>Retroalimentación</w:t>
            </w:r>
          </w:p>
        </w:tc>
        <w:tc>
          <w:tcPr>
            <w:tcW w:w="1540" w:type="dxa"/>
            <w:gridSpan w:val="2"/>
            <w:shd w:val="clear" w:color="auto" w:fill="FFFFFF"/>
            <w:vAlign w:val="center"/>
          </w:tcPr>
          <w:p w14:paraId="1337B2DB" w14:textId="5784AAC1" w:rsidR="001E1737" w:rsidRPr="006378E0" w:rsidRDefault="00F66C31" w:rsidP="00D76FAB">
            <w:pPr>
              <w:rPr>
                <w:rFonts w:ascii="Arial" w:hAnsi="Arial" w:cs="Arial"/>
                <w:bCs/>
                <w:color w:val="000000" w:themeColor="text1"/>
                <w:sz w:val="20"/>
                <w:szCs w:val="20"/>
                <w:lang w:val="es-CO"/>
              </w:rPr>
            </w:pPr>
            <w:r>
              <w:rPr>
                <w:rFonts w:ascii="Arial" w:hAnsi="Arial" w:cs="Arial"/>
                <w:bCs/>
                <w:color w:val="000000" w:themeColor="text1"/>
                <w:sz w:val="20"/>
                <w:szCs w:val="20"/>
                <w:lang w:val="es-CO"/>
              </w:rPr>
              <w:t>Análisis de resultados</w:t>
            </w:r>
          </w:p>
        </w:tc>
        <w:tc>
          <w:tcPr>
            <w:tcW w:w="1586" w:type="dxa"/>
            <w:gridSpan w:val="2"/>
            <w:shd w:val="clear" w:color="auto" w:fill="FFFFFF"/>
            <w:vAlign w:val="center"/>
          </w:tcPr>
          <w:p w14:paraId="5AD531CE" w14:textId="05963AB5" w:rsidR="001E1737" w:rsidRPr="006378E0" w:rsidRDefault="00F66C31" w:rsidP="00D76FAB">
            <w:pPr>
              <w:rPr>
                <w:rFonts w:ascii="Arial" w:hAnsi="Arial" w:cs="Arial"/>
                <w:bCs/>
                <w:color w:val="000000" w:themeColor="text1"/>
                <w:sz w:val="20"/>
                <w:szCs w:val="20"/>
                <w:lang w:val="es-CO"/>
              </w:rPr>
            </w:pPr>
            <w:r>
              <w:rPr>
                <w:rFonts w:ascii="Arial" w:hAnsi="Arial" w:cs="Arial"/>
                <w:bCs/>
                <w:color w:val="000000" w:themeColor="text1"/>
                <w:sz w:val="20"/>
                <w:szCs w:val="20"/>
                <w:lang w:val="es-CO"/>
              </w:rPr>
              <w:t>Project Manager, Diseñador, Desarrollador, y Cliente</w:t>
            </w:r>
          </w:p>
        </w:tc>
        <w:tc>
          <w:tcPr>
            <w:tcW w:w="1028" w:type="dxa"/>
            <w:shd w:val="clear" w:color="auto" w:fill="FFFFFF"/>
            <w:vAlign w:val="center"/>
          </w:tcPr>
          <w:p w14:paraId="3FE49928" w14:textId="4455B575" w:rsidR="001E1737" w:rsidRPr="006378E0" w:rsidRDefault="00F66C31" w:rsidP="00D76FAB">
            <w:pPr>
              <w:rPr>
                <w:rFonts w:ascii="Arial" w:hAnsi="Arial" w:cs="Arial"/>
                <w:bCs/>
                <w:color w:val="000000" w:themeColor="text1"/>
                <w:sz w:val="20"/>
                <w:szCs w:val="20"/>
                <w:lang w:val="es-CO"/>
              </w:rPr>
            </w:pPr>
            <w:r>
              <w:rPr>
                <w:rFonts w:ascii="Arial" w:hAnsi="Arial" w:cs="Arial"/>
                <w:bCs/>
                <w:color w:val="000000" w:themeColor="text1"/>
                <w:sz w:val="20"/>
                <w:szCs w:val="20"/>
                <w:lang w:val="es-CO"/>
              </w:rPr>
              <w:t>18/04/2022</w:t>
            </w:r>
          </w:p>
        </w:tc>
        <w:tc>
          <w:tcPr>
            <w:tcW w:w="992" w:type="dxa"/>
            <w:shd w:val="clear" w:color="auto" w:fill="FFFFFF"/>
            <w:vAlign w:val="center"/>
          </w:tcPr>
          <w:p w14:paraId="3FD46DE5" w14:textId="0D792C82" w:rsidR="001E1737" w:rsidRPr="006378E0" w:rsidRDefault="00F66C31" w:rsidP="00D76FAB">
            <w:pPr>
              <w:rPr>
                <w:rFonts w:ascii="Arial" w:hAnsi="Arial" w:cs="Arial"/>
                <w:bCs/>
                <w:color w:val="000000" w:themeColor="text1"/>
                <w:sz w:val="20"/>
                <w:szCs w:val="20"/>
                <w:lang w:val="es-CO"/>
              </w:rPr>
            </w:pPr>
            <w:r>
              <w:rPr>
                <w:rFonts w:ascii="Arial" w:hAnsi="Arial" w:cs="Arial"/>
                <w:bCs/>
                <w:color w:val="000000" w:themeColor="text1"/>
                <w:sz w:val="20"/>
                <w:szCs w:val="20"/>
                <w:lang w:val="es-CO"/>
              </w:rPr>
              <w:t>22/04/2022</w:t>
            </w:r>
          </w:p>
        </w:tc>
        <w:tc>
          <w:tcPr>
            <w:tcW w:w="3080" w:type="dxa"/>
            <w:gridSpan w:val="2"/>
            <w:shd w:val="clear" w:color="auto" w:fill="FFFFFF"/>
            <w:vAlign w:val="center"/>
          </w:tcPr>
          <w:p w14:paraId="5F719B16" w14:textId="77777777" w:rsidR="001E1737" w:rsidRDefault="00F66C31" w:rsidP="00D76FAB">
            <w:pPr>
              <w:rPr>
                <w:rFonts w:ascii="Arial" w:hAnsi="Arial" w:cs="Arial"/>
                <w:bCs/>
                <w:color w:val="000000" w:themeColor="text1"/>
                <w:sz w:val="20"/>
                <w:szCs w:val="20"/>
                <w:lang w:val="es-CO"/>
              </w:rPr>
            </w:pPr>
            <w:r>
              <w:rPr>
                <w:rFonts w:ascii="Arial" w:hAnsi="Arial" w:cs="Arial"/>
                <w:bCs/>
                <w:color w:val="000000" w:themeColor="text1"/>
                <w:sz w:val="20"/>
                <w:szCs w:val="20"/>
                <w:lang w:val="es-CO"/>
              </w:rPr>
              <w:t>Presentación y análisis de resultados con el cliente.</w:t>
            </w:r>
          </w:p>
          <w:p w14:paraId="4BF5CC5C" w14:textId="77777777" w:rsidR="00F66C31" w:rsidRDefault="00F66C31" w:rsidP="00D76FAB">
            <w:pPr>
              <w:rPr>
                <w:rFonts w:ascii="Arial" w:hAnsi="Arial" w:cs="Arial"/>
                <w:bCs/>
                <w:color w:val="000000" w:themeColor="text1"/>
                <w:sz w:val="20"/>
                <w:szCs w:val="20"/>
                <w:lang w:val="es-CO"/>
              </w:rPr>
            </w:pPr>
          </w:p>
          <w:p w14:paraId="5388C647" w14:textId="2657B5A0" w:rsidR="00F66C31" w:rsidRPr="006378E0" w:rsidRDefault="00F66C31" w:rsidP="00D76FAB">
            <w:pPr>
              <w:rPr>
                <w:rFonts w:ascii="Arial" w:hAnsi="Arial" w:cs="Arial"/>
                <w:bCs/>
                <w:color w:val="000000" w:themeColor="text1"/>
                <w:sz w:val="20"/>
                <w:szCs w:val="20"/>
                <w:lang w:val="es-CO"/>
              </w:rPr>
            </w:pPr>
            <w:r>
              <w:rPr>
                <w:rFonts w:ascii="Arial" w:hAnsi="Arial" w:cs="Arial"/>
                <w:bCs/>
                <w:color w:val="000000" w:themeColor="text1"/>
                <w:sz w:val="20"/>
                <w:szCs w:val="20"/>
                <w:lang w:val="es-CO"/>
              </w:rPr>
              <w:t>Se toma la retroalimentación para el próximo ciclo de desarrollo.</w:t>
            </w:r>
          </w:p>
        </w:tc>
      </w:tr>
      <w:tr w:rsidR="00000745" w:rsidRPr="008C2396" w14:paraId="2688B5D7" w14:textId="77777777" w:rsidTr="0031230D">
        <w:trPr>
          <w:trHeight w:val="182"/>
        </w:trPr>
        <w:tc>
          <w:tcPr>
            <w:tcW w:w="10452" w:type="dxa"/>
            <w:gridSpan w:val="10"/>
            <w:shd w:val="clear" w:color="auto" w:fill="A50021"/>
            <w:vAlign w:val="center"/>
          </w:tcPr>
          <w:p w14:paraId="3B28C7E0" w14:textId="77777777" w:rsidR="00000745" w:rsidRPr="008C2396" w:rsidRDefault="00000745" w:rsidP="00B66554">
            <w:pPr>
              <w:jc w:val="center"/>
              <w:rPr>
                <w:rFonts w:ascii="Arial" w:hAnsi="Arial" w:cs="Arial"/>
                <w:b/>
                <w:sz w:val="22"/>
                <w:szCs w:val="22"/>
              </w:rPr>
            </w:pPr>
            <w:r w:rsidRPr="008C2396">
              <w:rPr>
                <w:rFonts w:ascii="Arial" w:hAnsi="Arial" w:cs="Arial"/>
                <w:b/>
                <w:sz w:val="22"/>
                <w:szCs w:val="22"/>
              </w:rPr>
              <w:t xml:space="preserve">Diagrama de </w:t>
            </w:r>
            <w:r w:rsidR="0081155D" w:rsidRPr="008C2396">
              <w:rPr>
                <w:rFonts w:ascii="Arial" w:hAnsi="Arial" w:cs="Arial"/>
                <w:b/>
                <w:sz w:val="22"/>
                <w:szCs w:val="22"/>
              </w:rPr>
              <w:t>planeación</w:t>
            </w:r>
          </w:p>
        </w:tc>
      </w:tr>
      <w:tr w:rsidR="00B66554" w:rsidRPr="008C2396" w14:paraId="007CFDC2" w14:textId="77777777" w:rsidTr="0031230D">
        <w:trPr>
          <w:trHeight w:val="2260"/>
        </w:trPr>
        <w:tc>
          <w:tcPr>
            <w:tcW w:w="10452" w:type="dxa"/>
            <w:gridSpan w:val="10"/>
            <w:shd w:val="clear" w:color="auto" w:fill="FFFFFF"/>
            <w:vAlign w:val="center"/>
          </w:tcPr>
          <w:p w14:paraId="65B4CE4C" w14:textId="77777777" w:rsidR="00B66554" w:rsidRPr="008C2396" w:rsidRDefault="00DD5E4E" w:rsidP="00D76FAB">
            <w:pPr>
              <w:rPr>
                <w:rFonts w:ascii="Arial" w:hAnsi="Arial" w:cs="Arial"/>
                <w:noProof/>
              </w:rPr>
            </w:pPr>
            <w:r w:rsidRPr="008C2396">
              <w:rPr>
                <w:rFonts w:ascii="Arial" w:hAnsi="Arial" w:cs="Arial"/>
                <w:noProof/>
              </w:rPr>
              <w:lastRenderedPageBreak/>
              <w:drawing>
                <wp:inline distT="0" distB="0" distL="0" distR="0" wp14:anchorId="700BB471" wp14:editId="0C1655CE">
                  <wp:extent cx="5613400" cy="2603500"/>
                  <wp:effectExtent l="0" t="0" r="0" b="0"/>
                  <wp:docPr id="2"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5613400" cy="2603500"/>
                          </a:xfrm>
                          <a:prstGeom prst="rect">
                            <a:avLst/>
                          </a:prstGeom>
                          <a:noFill/>
                          <a:ln>
                            <a:noFill/>
                          </a:ln>
                        </pic:spPr>
                      </pic:pic>
                    </a:graphicData>
                  </a:graphic>
                </wp:inline>
              </w:drawing>
            </w:r>
          </w:p>
          <w:p w14:paraId="645B279A" w14:textId="77777777" w:rsidR="00C82ABF" w:rsidRPr="008C2396" w:rsidRDefault="00C82ABF" w:rsidP="00D76FAB">
            <w:pPr>
              <w:rPr>
                <w:rFonts w:ascii="Arial" w:hAnsi="Arial" w:cs="Arial"/>
                <w:noProof/>
              </w:rPr>
            </w:pPr>
          </w:p>
          <w:p w14:paraId="180B31AA" w14:textId="77777777" w:rsidR="00C82ABF" w:rsidRPr="008C2396" w:rsidRDefault="00C82ABF" w:rsidP="00D76FAB">
            <w:pPr>
              <w:rPr>
                <w:rFonts w:ascii="Arial" w:hAnsi="Arial" w:cs="Arial"/>
                <w:b/>
                <w:sz w:val="22"/>
                <w:szCs w:val="22"/>
              </w:rPr>
            </w:pPr>
          </w:p>
        </w:tc>
      </w:tr>
    </w:tbl>
    <w:p w14:paraId="561FBB64" w14:textId="77777777" w:rsidR="00EE35D9" w:rsidRPr="008C2396" w:rsidRDefault="00EE35D9" w:rsidP="00CF1DBE">
      <w:pPr>
        <w:jc w:val="both"/>
        <w:rPr>
          <w:rFonts w:ascii="Arial" w:hAnsi="Arial" w:cs="Arial"/>
          <w:b/>
          <w:sz w:val="22"/>
        </w:rPr>
      </w:pPr>
    </w:p>
    <w:p w14:paraId="1A64C2D9" w14:textId="77777777" w:rsidR="00D234A2" w:rsidRPr="008C2396" w:rsidRDefault="00D234A2" w:rsidP="00CF1DBE">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w:t>
      </w:r>
      <w:r w:rsidR="00DE399B" w:rsidRPr="008C2396">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w14:paraId="2693C3C5" w14:textId="77777777" w:rsidR="000C0F24" w:rsidRPr="008C2396" w:rsidRDefault="000C0F24" w:rsidP="00CF1DBE">
      <w:pPr>
        <w:jc w:val="both"/>
        <w:rPr>
          <w:rFonts w:ascii="Arial" w:hAnsi="Arial" w:cs="Arial"/>
        </w:rPr>
      </w:pPr>
    </w:p>
    <w:p w14:paraId="0DCA143E"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1"/>
        <w:gridCol w:w="2528"/>
        <w:gridCol w:w="1440"/>
        <w:gridCol w:w="2471"/>
      </w:tblGrid>
      <w:tr w:rsidR="0017645A" w:rsidRPr="008C2396" w14:paraId="0E0D8607" w14:textId="77777777" w:rsidTr="00D51A6C">
        <w:tc>
          <w:tcPr>
            <w:tcW w:w="4051" w:type="dxa"/>
            <w:shd w:val="clear" w:color="auto" w:fill="A6A6A6"/>
          </w:tcPr>
          <w:p w14:paraId="1C77406E"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28" w:type="dxa"/>
            <w:shd w:val="clear" w:color="auto" w:fill="A6A6A6"/>
          </w:tcPr>
          <w:p w14:paraId="25EF6E64"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440" w:type="dxa"/>
            <w:shd w:val="clear" w:color="auto" w:fill="A6A6A6"/>
          </w:tcPr>
          <w:p w14:paraId="6D6AAF2B"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471" w:type="dxa"/>
            <w:shd w:val="clear" w:color="auto" w:fill="A6A6A6"/>
          </w:tcPr>
          <w:p w14:paraId="30CEF158"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D51A6C" w:rsidRPr="008C2396" w14:paraId="10E80B9A" w14:textId="77777777" w:rsidTr="00D51A6C">
        <w:tc>
          <w:tcPr>
            <w:tcW w:w="4051" w:type="dxa"/>
            <w:shd w:val="clear" w:color="auto" w:fill="auto"/>
            <w:vAlign w:val="center"/>
          </w:tcPr>
          <w:p w14:paraId="37DB71D7" w14:textId="161E4E99" w:rsidR="00D51A6C" w:rsidRPr="008C2396" w:rsidRDefault="00D51A6C" w:rsidP="00D51A6C">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Juan Rodrigo Martínez</w:t>
            </w:r>
          </w:p>
        </w:tc>
        <w:tc>
          <w:tcPr>
            <w:tcW w:w="2528" w:type="dxa"/>
            <w:shd w:val="clear" w:color="auto" w:fill="auto"/>
            <w:vAlign w:val="center"/>
          </w:tcPr>
          <w:p w14:paraId="78AB20E4" w14:textId="1A9EBDFE" w:rsidR="00D51A6C" w:rsidRPr="008C2396" w:rsidRDefault="00D51A6C" w:rsidP="00D51A6C">
            <w:pPr>
              <w:pStyle w:val="Piedepgina"/>
              <w:tabs>
                <w:tab w:val="clear" w:pos="4252"/>
                <w:tab w:val="clear" w:pos="8504"/>
              </w:tabs>
              <w:spacing w:line="360" w:lineRule="auto"/>
              <w:jc w:val="both"/>
              <w:rPr>
                <w:rFonts w:ascii="Arial" w:hAnsi="Arial" w:cs="Arial"/>
                <w:b/>
                <w:bCs/>
                <w:sz w:val="22"/>
                <w:szCs w:val="22"/>
              </w:rPr>
            </w:pPr>
            <w:proofErr w:type="spellStart"/>
            <w:r w:rsidRPr="00D51A6C">
              <w:rPr>
                <w:rFonts w:ascii="Arial" w:hAnsi="Arial" w:cs="Arial"/>
                <w:b/>
                <w:bCs/>
                <w:sz w:val="22"/>
                <w:szCs w:val="22"/>
              </w:rPr>
              <w:t>Romarpla</w:t>
            </w:r>
            <w:proofErr w:type="spellEnd"/>
            <w:r>
              <w:rPr>
                <w:rFonts w:ascii="Arial" w:hAnsi="Arial" w:cs="Arial"/>
                <w:b/>
                <w:bCs/>
                <w:sz w:val="22"/>
                <w:szCs w:val="22"/>
              </w:rPr>
              <w:t xml:space="preserve"> </w:t>
            </w:r>
            <w:r w:rsidRPr="00D51A6C">
              <w:rPr>
                <w:rFonts w:ascii="Arial" w:hAnsi="Arial" w:cs="Arial"/>
                <w:b/>
                <w:bCs/>
                <w:sz w:val="22"/>
                <w:szCs w:val="22"/>
              </w:rPr>
              <w:t>&amp; Asociados</w:t>
            </w:r>
          </w:p>
        </w:tc>
        <w:tc>
          <w:tcPr>
            <w:tcW w:w="1440" w:type="dxa"/>
            <w:shd w:val="clear" w:color="auto" w:fill="auto"/>
            <w:vAlign w:val="center"/>
          </w:tcPr>
          <w:p w14:paraId="5819B839" w14:textId="56EB7CDC" w:rsidR="00D51A6C" w:rsidRPr="008C2396" w:rsidRDefault="00D51A6C" w:rsidP="00D51A6C">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6621353637</w:t>
            </w:r>
          </w:p>
        </w:tc>
        <w:tc>
          <w:tcPr>
            <w:tcW w:w="2471" w:type="dxa"/>
            <w:shd w:val="clear" w:color="auto" w:fill="auto"/>
          </w:tcPr>
          <w:p w14:paraId="6DBD4409" w14:textId="77777777" w:rsidR="00D51A6C" w:rsidRPr="008C2396" w:rsidRDefault="00D51A6C" w:rsidP="00D51A6C">
            <w:pPr>
              <w:pStyle w:val="Piedepgina"/>
              <w:tabs>
                <w:tab w:val="clear" w:pos="4252"/>
                <w:tab w:val="clear" w:pos="8504"/>
              </w:tabs>
              <w:spacing w:line="360" w:lineRule="auto"/>
              <w:jc w:val="both"/>
              <w:rPr>
                <w:rFonts w:ascii="Arial" w:hAnsi="Arial" w:cs="Arial"/>
                <w:b/>
                <w:bCs/>
                <w:sz w:val="22"/>
                <w:szCs w:val="22"/>
              </w:rPr>
            </w:pPr>
          </w:p>
        </w:tc>
      </w:tr>
      <w:tr w:rsidR="00D51A6C" w:rsidRPr="008C2396" w14:paraId="4A98701A" w14:textId="77777777" w:rsidTr="00D51A6C">
        <w:tc>
          <w:tcPr>
            <w:tcW w:w="4051" w:type="dxa"/>
            <w:shd w:val="clear" w:color="auto" w:fill="auto"/>
            <w:vAlign w:val="center"/>
          </w:tcPr>
          <w:p w14:paraId="3111D003" w14:textId="2321D79E" w:rsidR="00D51A6C" w:rsidRPr="008C2396" w:rsidRDefault="00D51A6C" w:rsidP="00D51A6C">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Tadeo Bustamante</w:t>
            </w:r>
          </w:p>
        </w:tc>
        <w:tc>
          <w:tcPr>
            <w:tcW w:w="2528" w:type="dxa"/>
            <w:shd w:val="clear" w:color="auto" w:fill="auto"/>
            <w:vAlign w:val="center"/>
          </w:tcPr>
          <w:p w14:paraId="1365DE5B" w14:textId="64599E1D" w:rsidR="00D51A6C" w:rsidRPr="008C2396" w:rsidRDefault="00D51A6C" w:rsidP="00D51A6C">
            <w:pPr>
              <w:pStyle w:val="Piedepgina"/>
              <w:tabs>
                <w:tab w:val="clear" w:pos="4252"/>
                <w:tab w:val="clear" w:pos="8504"/>
              </w:tabs>
              <w:spacing w:line="360" w:lineRule="auto"/>
              <w:jc w:val="both"/>
              <w:rPr>
                <w:rFonts w:ascii="Arial" w:hAnsi="Arial" w:cs="Arial"/>
                <w:b/>
                <w:bCs/>
                <w:sz w:val="22"/>
                <w:szCs w:val="22"/>
              </w:rPr>
            </w:pPr>
            <w:proofErr w:type="spellStart"/>
            <w:r>
              <w:rPr>
                <w:rFonts w:ascii="Arial" w:hAnsi="Arial" w:cs="Arial"/>
                <w:b/>
                <w:bCs/>
                <w:sz w:val="22"/>
                <w:szCs w:val="22"/>
              </w:rPr>
              <w:t>LaunchX</w:t>
            </w:r>
            <w:proofErr w:type="spellEnd"/>
          </w:p>
        </w:tc>
        <w:tc>
          <w:tcPr>
            <w:tcW w:w="1440" w:type="dxa"/>
            <w:shd w:val="clear" w:color="auto" w:fill="auto"/>
            <w:vAlign w:val="center"/>
          </w:tcPr>
          <w:p w14:paraId="461005AD" w14:textId="5D13B6F2" w:rsidR="00D51A6C" w:rsidRPr="008C2396" w:rsidRDefault="00D51A6C" w:rsidP="00D51A6C">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6621123456</w:t>
            </w:r>
          </w:p>
        </w:tc>
        <w:tc>
          <w:tcPr>
            <w:tcW w:w="2471" w:type="dxa"/>
            <w:shd w:val="clear" w:color="auto" w:fill="auto"/>
          </w:tcPr>
          <w:p w14:paraId="6FB695A9" w14:textId="77777777" w:rsidR="00D51A6C" w:rsidRPr="008C2396" w:rsidRDefault="00D51A6C" w:rsidP="00D51A6C">
            <w:pPr>
              <w:pStyle w:val="Piedepgina"/>
              <w:tabs>
                <w:tab w:val="clear" w:pos="4252"/>
                <w:tab w:val="clear" w:pos="8504"/>
              </w:tabs>
              <w:spacing w:line="360" w:lineRule="auto"/>
              <w:jc w:val="both"/>
              <w:rPr>
                <w:rFonts w:ascii="Arial" w:hAnsi="Arial" w:cs="Arial"/>
                <w:b/>
                <w:bCs/>
                <w:sz w:val="22"/>
                <w:szCs w:val="22"/>
              </w:rPr>
            </w:pPr>
          </w:p>
        </w:tc>
      </w:tr>
    </w:tbl>
    <w:p w14:paraId="4D9E7CD0" w14:textId="77777777" w:rsidR="00503D08" w:rsidRPr="008C2396" w:rsidRDefault="00503D08" w:rsidP="00F66C31">
      <w:pPr>
        <w:rPr>
          <w:rFonts w:ascii="Arial" w:hAnsi="Arial" w:cs="Arial"/>
          <w:b/>
          <w:sz w:val="28"/>
          <w:szCs w:val="28"/>
        </w:rPr>
      </w:pPr>
    </w:p>
    <w:sectPr w:rsidR="00503D08" w:rsidRPr="008C2396" w:rsidSect="00BE71BB">
      <w:headerReference w:type="default" r:id="rId10"/>
      <w:footerReference w:type="default" r:id="rId11"/>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6363B" w14:textId="77777777" w:rsidR="00770D6F" w:rsidRDefault="00770D6F" w:rsidP="00DE32EB">
      <w:pPr>
        <w:pStyle w:val="Sangranormal"/>
      </w:pPr>
      <w:r>
        <w:separator/>
      </w:r>
    </w:p>
  </w:endnote>
  <w:endnote w:type="continuationSeparator" w:id="0">
    <w:p w14:paraId="5560C5EC" w14:textId="77777777" w:rsidR="00770D6F" w:rsidRDefault="00770D6F"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Normal">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57FA4"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517DEDAC" w14:textId="77777777" w:rsidTr="00C67CD3">
      <w:trPr>
        <w:trHeight w:val="237"/>
      </w:trPr>
      <w:tc>
        <w:tcPr>
          <w:tcW w:w="1728" w:type="dxa"/>
          <w:vAlign w:val="center"/>
        </w:tcPr>
        <w:p w14:paraId="553E69FA" w14:textId="77777777" w:rsidR="00E83F00" w:rsidRPr="004876B3" w:rsidRDefault="00E83F00" w:rsidP="008636A4">
          <w:pPr>
            <w:ind w:right="360"/>
            <w:rPr>
              <w:rFonts w:ascii="Calibri" w:hAnsi="Calibri" w:cs="Tahoma"/>
              <w:sz w:val="20"/>
              <w:szCs w:val="20"/>
            </w:rPr>
          </w:pPr>
        </w:p>
      </w:tc>
      <w:tc>
        <w:tcPr>
          <w:tcW w:w="5580" w:type="dxa"/>
        </w:tcPr>
        <w:p w14:paraId="56748CE3" w14:textId="77777777" w:rsidR="00E83F00" w:rsidRPr="004876B3" w:rsidRDefault="00E83F00" w:rsidP="001D2EBF">
          <w:pPr>
            <w:jc w:val="center"/>
            <w:rPr>
              <w:rFonts w:ascii="Calibri" w:hAnsi="Calibri" w:cs="Tahoma"/>
              <w:sz w:val="20"/>
              <w:szCs w:val="20"/>
            </w:rPr>
          </w:pPr>
        </w:p>
      </w:tc>
      <w:tc>
        <w:tcPr>
          <w:tcW w:w="1638" w:type="dxa"/>
          <w:vAlign w:val="center"/>
        </w:tcPr>
        <w:p w14:paraId="504DBDFA" w14:textId="77777777" w:rsidR="00E83F00" w:rsidRPr="004876B3" w:rsidRDefault="00E83F00" w:rsidP="008636A4">
          <w:pPr>
            <w:jc w:val="right"/>
            <w:rPr>
              <w:rFonts w:ascii="Calibri" w:hAnsi="Calibri" w:cs="Tahoma"/>
              <w:sz w:val="20"/>
              <w:szCs w:val="20"/>
            </w:rPr>
          </w:pPr>
        </w:p>
      </w:tc>
    </w:tr>
    <w:tr w:rsidR="00C67CD3" w:rsidRPr="004876B3" w14:paraId="7924290E" w14:textId="77777777" w:rsidTr="00C67CD3">
      <w:trPr>
        <w:trHeight w:val="250"/>
      </w:trPr>
      <w:tc>
        <w:tcPr>
          <w:tcW w:w="8946" w:type="dxa"/>
          <w:gridSpan w:val="3"/>
          <w:vAlign w:val="center"/>
        </w:tcPr>
        <w:p w14:paraId="6713AEC2" w14:textId="77777777" w:rsidR="00C67CD3" w:rsidRPr="004876B3" w:rsidRDefault="00C67CD3" w:rsidP="00FB46D5">
          <w:pPr>
            <w:rPr>
              <w:rFonts w:ascii="Calibri" w:hAnsi="Calibri" w:cs="Tahoma"/>
              <w:sz w:val="20"/>
              <w:szCs w:val="20"/>
            </w:rPr>
          </w:pPr>
        </w:p>
      </w:tc>
    </w:tr>
  </w:tbl>
  <w:p w14:paraId="7B480374" w14:textId="77777777" w:rsidR="00E83F00" w:rsidRDefault="00E83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ECF81" w14:textId="77777777" w:rsidR="00770D6F" w:rsidRDefault="00770D6F" w:rsidP="00DE32EB">
      <w:pPr>
        <w:pStyle w:val="Sangranormal"/>
      </w:pPr>
      <w:r>
        <w:separator/>
      </w:r>
    </w:p>
  </w:footnote>
  <w:footnote w:type="continuationSeparator" w:id="0">
    <w:p w14:paraId="1BE585AB" w14:textId="77777777" w:rsidR="00770D6F" w:rsidRDefault="00770D6F" w:rsidP="00DE32EB">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572249" w:rsidRPr="0044395D" w14:paraId="0A4EE803" w14:textId="77777777" w:rsidTr="003A55AC">
      <w:trPr>
        <w:trHeight w:val="274"/>
        <w:jc w:val="center"/>
      </w:trPr>
      <w:tc>
        <w:tcPr>
          <w:tcW w:w="3202" w:type="dxa"/>
          <w:vMerge w:val="restart"/>
          <w:shd w:val="clear" w:color="auto" w:fill="auto"/>
          <w:vAlign w:val="bottom"/>
        </w:tcPr>
        <w:p w14:paraId="32D8F194" w14:textId="7A7AEFBF" w:rsidR="00572249" w:rsidRDefault="003A55AC" w:rsidP="003A55AC">
          <w:pPr>
            <w:widowControl w:val="0"/>
            <w:jc w:val="center"/>
            <w:rPr>
              <w:noProof/>
              <w:sz w:val="16"/>
              <w:szCs w:val="16"/>
            </w:rPr>
          </w:pPr>
          <w:r>
            <w:rPr>
              <w:noProof/>
              <w:sz w:val="16"/>
              <w:szCs w:val="16"/>
            </w:rPr>
            <w:drawing>
              <wp:anchor distT="0" distB="0" distL="114300" distR="114300" simplePos="0" relativeHeight="251658240" behindDoc="0" locked="0" layoutInCell="1" allowOverlap="1" wp14:anchorId="594C5D15" wp14:editId="4620A7B7">
                <wp:simplePos x="0" y="0"/>
                <wp:positionH relativeFrom="column">
                  <wp:posOffset>658495</wp:posOffset>
                </wp:positionH>
                <wp:positionV relativeFrom="paragraph">
                  <wp:posOffset>-450850</wp:posOffset>
                </wp:positionV>
                <wp:extent cx="737235" cy="706120"/>
                <wp:effectExtent l="0" t="0" r="0" b="508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stretch>
                          <a:fillRect/>
                        </a:stretch>
                      </pic:blipFill>
                      <pic:spPr>
                        <a:xfrm>
                          <a:off x="0" y="0"/>
                          <a:ext cx="737235" cy="706120"/>
                        </a:xfrm>
                        <a:prstGeom prst="rect">
                          <a:avLst/>
                        </a:prstGeom>
                      </pic:spPr>
                    </pic:pic>
                  </a:graphicData>
                </a:graphic>
                <wp14:sizeRelH relativeFrom="page">
                  <wp14:pctWidth>0</wp14:pctWidth>
                </wp14:sizeRelH>
                <wp14:sizeRelV relativeFrom="page">
                  <wp14:pctHeight>0</wp14:pctHeight>
                </wp14:sizeRelV>
              </wp:anchor>
            </w:drawing>
          </w:r>
        </w:p>
        <w:p w14:paraId="0FE78773" w14:textId="15503EEC" w:rsidR="005F2B70" w:rsidRPr="00C225FB" w:rsidRDefault="005F2B70" w:rsidP="003A55AC">
          <w:pPr>
            <w:widowControl w:val="0"/>
            <w:jc w:val="center"/>
            <w:rPr>
              <w:sz w:val="16"/>
              <w:szCs w:val="16"/>
            </w:rPr>
          </w:pPr>
        </w:p>
      </w:tc>
      <w:tc>
        <w:tcPr>
          <w:tcW w:w="7326" w:type="dxa"/>
          <w:gridSpan w:val="4"/>
          <w:shd w:val="clear" w:color="auto" w:fill="A50021"/>
          <w:vAlign w:val="center"/>
        </w:tcPr>
        <w:p w14:paraId="4043F65B"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572249" w:rsidRPr="0044395D" w14:paraId="19780594" w14:textId="77777777" w:rsidTr="005F2B70">
      <w:tblPrEx>
        <w:tblCellMar>
          <w:left w:w="108" w:type="dxa"/>
          <w:right w:w="108" w:type="dxa"/>
        </w:tblCellMar>
      </w:tblPrEx>
      <w:trPr>
        <w:trHeight w:val="138"/>
        <w:jc w:val="center"/>
      </w:trPr>
      <w:tc>
        <w:tcPr>
          <w:tcW w:w="3202" w:type="dxa"/>
          <w:vMerge/>
          <w:shd w:val="clear" w:color="auto" w:fill="auto"/>
          <w:vAlign w:val="center"/>
        </w:tcPr>
        <w:p w14:paraId="10278499" w14:textId="77777777" w:rsidR="00572249" w:rsidRPr="00C225FB" w:rsidRDefault="00572249" w:rsidP="00572249">
          <w:pPr>
            <w:widowControl w:val="0"/>
            <w:rPr>
              <w:sz w:val="16"/>
              <w:szCs w:val="16"/>
            </w:rPr>
          </w:pPr>
        </w:p>
      </w:tc>
      <w:tc>
        <w:tcPr>
          <w:tcW w:w="7326" w:type="dxa"/>
          <w:gridSpan w:val="4"/>
          <w:shd w:val="clear" w:color="auto" w:fill="auto"/>
          <w:vAlign w:val="center"/>
        </w:tcPr>
        <w:p w14:paraId="57169C53" w14:textId="77777777"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DD1328" w:rsidRPr="0044395D" w14:paraId="640EA3BC" w14:textId="77777777" w:rsidTr="005F2B70">
      <w:tblPrEx>
        <w:tblCellMar>
          <w:left w:w="108" w:type="dxa"/>
          <w:right w:w="108" w:type="dxa"/>
        </w:tblCellMar>
      </w:tblPrEx>
      <w:trPr>
        <w:trHeight w:val="322"/>
        <w:jc w:val="center"/>
      </w:trPr>
      <w:tc>
        <w:tcPr>
          <w:tcW w:w="3202" w:type="dxa"/>
          <w:vMerge/>
          <w:shd w:val="clear" w:color="auto" w:fill="auto"/>
          <w:vAlign w:val="center"/>
        </w:tcPr>
        <w:p w14:paraId="2C7AC80C" w14:textId="77777777" w:rsidR="00DD1328" w:rsidRPr="00C225FB" w:rsidRDefault="00DD1328" w:rsidP="00DD1328">
          <w:pPr>
            <w:widowControl w:val="0"/>
            <w:rPr>
              <w:sz w:val="16"/>
              <w:szCs w:val="16"/>
            </w:rPr>
          </w:pPr>
        </w:p>
      </w:tc>
      <w:tc>
        <w:tcPr>
          <w:tcW w:w="7326" w:type="dxa"/>
          <w:gridSpan w:val="4"/>
          <w:shd w:val="clear" w:color="auto" w:fill="auto"/>
          <w:vAlign w:val="center"/>
        </w:tcPr>
        <w:p w14:paraId="7D59408F" w14:textId="77777777"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DD1328" w:rsidRPr="0044395D" w14:paraId="18C06496" w14:textId="77777777" w:rsidTr="005F2B70">
      <w:tblPrEx>
        <w:tblCellMar>
          <w:left w:w="108" w:type="dxa"/>
          <w:right w:w="108" w:type="dxa"/>
        </w:tblCellMar>
      </w:tblPrEx>
      <w:trPr>
        <w:trHeight w:val="125"/>
        <w:jc w:val="center"/>
      </w:trPr>
      <w:tc>
        <w:tcPr>
          <w:tcW w:w="3202" w:type="dxa"/>
          <w:vMerge/>
          <w:shd w:val="clear" w:color="auto" w:fill="auto"/>
          <w:vAlign w:val="center"/>
        </w:tcPr>
        <w:p w14:paraId="20AC51D1" w14:textId="77777777" w:rsidR="00DD1328" w:rsidRPr="00C225FB" w:rsidRDefault="00DD1328" w:rsidP="00DD1328">
          <w:pPr>
            <w:widowControl w:val="0"/>
            <w:rPr>
              <w:sz w:val="16"/>
              <w:szCs w:val="16"/>
            </w:rPr>
          </w:pPr>
        </w:p>
      </w:tc>
      <w:tc>
        <w:tcPr>
          <w:tcW w:w="2167" w:type="dxa"/>
          <w:shd w:val="clear" w:color="auto" w:fill="auto"/>
          <w:vAlign w:val="center"/>
        </w:tcPr>
        <w:p w14:paraId="0DCB95B2" w14:textId="77777777" w:rsidR="00DD1328" w:rsidRPr="005F2B70" w:rsidRDefault="005F2B70" w:rsidP="00DD1328">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2C43E6">
            <w:rPr>
              <w:rFonts w:ascii="Arial" w:hAnsi="Arial" w:cs="Arial"/>
              <w:b/>
              <w:sz w:val="16"/>
              <w:szCs w:val="16"/>
            </w:rPr>
            <w:t>-</w:t>
          </w:r>
        </w:p>
      </w:tc>
      <w:tc>
        <w:tcPr>
          <w:tcW w:w="1542" w:type="dxa"/>
          <w:shd w:val="clear" w:color="auto" w:fill="auto"/>
          <w:vAlign w:val="center"/>
        </w:tcPr>
        <w:p w14:paraId="563A8E2D"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1F6D3D40" w14:textId="229C2550"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Fecha: </w:t>
          </w:r>
          <w:r w:rsidR="00D1764B">
            <w:rPr>
              <w:rFonts w:ascii="Arial" w:hAnsi="Arial" w:cs="Arial"/>
              <w:b/>
              <w:sz w:val="16"/>
              <w:szCs w:val="16"/>
            </w:rPr>
            <w:t>2</w:t>
          </w:r>
          <w:r w:rsidR="003A55AC">
            <w:rPr>
              <w:rFonts w:ascii="Arial" w:hAnsi="Arial" w:cs="Arial"/>
              <w:b/>
              <w:sz w:val="16"/>
              <w:szCs w:val="16"/>
            </w:rPr>
            <w:t>5</w:t>
          </w:r>
          <w:r w:rsidR="00D1764B">
            <w:rPr>
              <w:rFonts w:ascii="Arial" w:hAnsi="Arial" w:cs="Arial"/>
              <w:b/>
              <w:sz w:val="16"/>
              <w:szCs w:val="16"/>
            </w:rPr>
            <w:t>/</w:t>
          </w:r>
          <w:r w:rsidR="003A55AC">
            <w:rPr>
              <w:rFonts w:ascii="Arial" w:hAnsi="Arial" w:cs="Arial"/>
              <w:b/>
              <w:sz w:val="16"/>
              <w:szCs w:val="16"/>
            </w:rPr>
            <w:t>02</w:t>
          </w:r>
          <w:r w:rsidR="00D1764B">
            <w:rPr>
              <w:rFonts w:ascii="Arial" w:hAnsi="Arial" w:cs="Arial"/>
              <w:b/>
              <w:sz w:val="16"/>
              <w:szCs w:val="16"/>
            </w:rPr>
            <w:t>/20</w:t>
          </w:r>
          <w:r w:rsidR="003A55AC">
            <w:rPr>
              <w:rFonts w:ascii="Arial" w:hAnsi="Arial" w:cs="Arial"/>
              <w:b/>
              <w:sz w:val="16"/>
              <w:szCs w:val="16"/>
            </w:rPr>
            <w:t>22</w:t>
          </w:r>
        </w:p>
      </w:tc>
      <w:tc>
        <w:tcPr>
          <w:tcW w:w="1478" w:type="dxa"/>
          <w:shd w:val="clear" w:color="auto" w:fill="auto"/>
          <w:vAlign w:val="center"/>
        </w:tcPr>
        <w:p w14:paraId="3CD37F1E"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27DF9B4C" w14:textId="77777777" w:rsidR="00572249" w:rsidRDefault="00572249" w:rsidP="009241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8"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4F5716B"/>
    <w:multiLevelType w:val="hybridMultilevel"/>
    <w:tmpl w:val="4622E8B2"/>
    <w:lvl w:ilvl="0" w:tplc="BE426348">
      <w:start w:val="1"/>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3" w15:restartNumberingAfterBreak="0">
    <w:nsid w:val="2F3375CC"/>
    <w:multiLevelType w:val="hybridMultilevel"/>
    <w:tmpl w:val="362CAD5E"/>
    <w:lvl w:ilvl="0" w:tplc="B420CDDE">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6"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823BAD"/>
    <w:multiLevelType w:val="hybridMultilevel"/>
    <w:tmpl w:val="30CA24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3"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4"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8"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4"/>
  </w:num>
  <w:num w:numId="3">
    <w:abstractNumId w:val="22"/>
  </w:num>
  <w:num w:numId="4">
    <w:abstractNumId w:val="40"/>
  </w:num>
  <w:num w:numId="5">
    <w:abstractNumId w:val="37"/>
  </w:num>
  <w:num w:numId="6">
    <w:abstractNumId w:val="43"/>
  </w:num>
  <w:num w:numId="7">
    <w:abstractNumId w:val="17"/>
  </w:num>
  <w:num w:numId="8">
    <w:abstractNumId w:val="25"/>
  </w:num>
  <w:num w:numId="9">
    <w:abstractNumId w:val="24"/>
  </w:num>
  <w:num w:numId="10">
    <w:abstractNumId w:val="34"/>
  </w:num>
  <w:num w:numId="11">
    <w:abstractNumId w:val="11"/>
  </w:num>
  <w:num w:numId="12">
    <w:abstractNumId w:val="18"/>
  </w:num>
  <w:num w:numId="13">
    <w:abstractNumId w:val="30"/>
  </w:num>
  <w:num w:numId="14">
    <w:abstractNumId w:val="12"/>
  </w:num>
  <w:num w:numId="15">
    <w:abstractNumId w:val="13"/>
  </w:num>
  <w:num w:numId="16">
    <w:abstractNumId w:val="26"/>
  </w:num>
  <w:num w:numId="17">
    <w:abstractNumId w:val="35"/>
  </w:num>
  <w:num w:numId="18">
    <w:abstractNumId w:val="42"/>
  </w:num>
  <w:num w:numId="19">
    <w:abstractNumId w:val="39"/>
  </w:num>
  <w:num w:numId="20">
    <w:abstractNumId w:val="38"/>
  </w:num>
  <w:num w:numId="21">
    <w:abstractNumId w:val="44"/>
  </w:num>
  <w:num w:numId="22">
    <w:abstractNumId w:val="33"/>
  </w:num>
  <w:num w:numId="23">
    <w:abstractNumId w:val="32"/>
  </w:num>
  <w:num w:numId="24">
    <w:abstractNumId w:val="16"/>
  </w:num>
  <w:num w:numId="25">
    <w:abstractNumId w:val="31"/>
  </w:num>
  <w:num w:numId="26">
    <w:abstractNumId w:val="19"/>
  </w:num>
  <w:num w:numId="27">
    <w:abstractNumId w:val="29"/>
  </w:num>
  <w:num w:numId="28">
    <w:abstractNumId w:val="41"/>
  </w:num>
  <w:num w:numId="29">
    <w:abstractNumId w:val="15"/>
  </w:num>
  <w:num w:numId="30">
    <w:abstractNumId w:val="21"/>
  </w:num>
  <w:num w:numId="31">
    <w:abstractNumId w:val="36"/>
  </w:num>
  <w:num w:numId="32">
    <w:abstractNumId w:val="27"/>
  </w:num>
  <w:num w:numId="33">
    <w:abstractNumId w:val="23"/>
  </w:num>
  <w:num w:numId="34">
    <w:abstractNumId w:val="28"/>
  </w:num>
  <w:num w:numId="35">
    <w:abstractNumId w:val="20"/>
  </w:num>
  <w:num w:numId="36">
    <w:abstractNumId w:val="4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AD8"/>
    <w:rsid w:val="00235D56"/>
    <w:rsid w:val="002369AA"/>
    <w:rsid w:val="00236C69"/>
    <w:rsid w:val="002376CA"/>
    <w:rsid w:val="00241732"/>
    <w:rsid w:val="00242F2E"/>
    <w:rsid w:val="00243844"/>
    <w:rsid w:val="00244783"/>
    <w:rsid w:val="002447E6"/>
    <w:rsid w:val="00245819"/>
    <w:rsid w:val="00245DB7"/>
    <w:rsid w:val="00247635"/>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3EC9"/>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55AC"/>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C8C"/>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A4D"/>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532"/>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8E0"/>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0D75"/>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6DF"/>
    <w:rsid w:val="00764BF2"/>
    <w:rsid w:val="007650F9"/>
    <w:rsid w:val="00767602"/>
    <w:rsid w:val="007677AF"/>
    <w:rsid w:val="00767835"/>
    <w:rsid w:val="00767856"/>
    <w:rsid w:val="007707BF"/>
    <w:rsid w:val="00770D6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199"/>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1A3A"/>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0410"/>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A6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E4E"/>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04C"/>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6699"/>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6C31"/>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358F"/>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4B2576"/>
  <w15:chartTrackingRefBased/>
  <w15:docId w15:val="{B2FA7964-C6F1-294F-8B32-448EA9557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styleId="Ttulo">
    <w:name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Ttul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spacing w:before="120"/>
    </w:pPr>
    <w:rPr>
      <w:rFonts w:asciiTheme="minorHAnsi" w:hAnsiTheme="minorHAnsi" w:cstheme="minorHAnsi"/>
      <w:b/>
      <w:bCs/>
      <w:i/>
      <w:iCs/>
    </w:rPr>
  </w:style>
  <w:style w:type="paragraph" w:styleId="TDC2">
    <w:name w:val="toc 2"/>
    <w:basedOn w:val="Normal"/>
    <w:next w:val="Normal"/>
    <w:uiPriority w:val="39"/>
    <w:rsid w:val="003A4AFC"/>
    <w:pPr>
      <w:spacing w:before="120"/>
      <w:ind w:left="240"/>
    </w:pPr>
    <w:rPr>
      <w:rFonts w:asciiTheme="minorHAnsi" w:hAnsiTheme="minorHAnsi" w:cstheme="minorHAnsi"/>
      <w:b/>
      <w:bCs/>
      <w:sz w:val="22"/>
      <w:szCs w:val="22"/>
    </w:rPr>
  </w:style>
  <w:style w:type="paragraph" w:styleId="TDC3">
    <w:name w:val="toc 3"/>
    <w:basedOn w:val="Normal"/>
    <w:next w:val="Normal"/>
    <w:uiPriority w:val="39"/>
    <w:rsid w:val="005D19EA"/>
    <w:pPr>
      <w:ind w:left="480"/>
    </w:pPr>
    <w:rPr>
      <w:rFonts w:asciiTheme="minorHAnsi" w:hAnsiTheme="minorHAnsi" w:cstheme="minorHAnsi"/>
      <w:sz w:val="20"/>
      <w:szCs w:val="20"/>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 w:type="paragraph" w:styleId="TtuloTDC">
    <w:name w:val="TOC Heading"/>
    <w:basedOn w:val="Ttulo1"/>
    <w:next w:val="Normal"/>
    <w:uiPriority w:val="39"/>
    <w:unhideWhenUsed/>
    <w:qFormat/>
    <w:rsid w:val="003A55AC"/>
    <w:pPr>
      <w:keepLines/>
      <w:widowControl/>
      <w:numPr>
        <w:numId w:val="0"/>
      </w:numPr>
      <w:spacing w:before="480" w:after="0" w:line="276" w:lineRule="auto"/>
      <w:jc w:val="left"/>
      <w:outlineLvl w:val="9"/>
    </w:pPr>
    <w:rPr>
      <w:rFonts w:ascii="Calibri Light" w:hAnsi="Calibri Light"/>
      <w:bCs/>
      <w:color w:val="2F5496"/>
      <w:szCs w:val="28"/>
      <w:lang w:val="es-MX" w:eastAsia="es-MX"/>
    </w:rPr>
  </w:style>
  <w:style w:type="paragraph" w:styleId="TDC4">
    <w:name w:val="toc 4"/>
    <w:basedOn w:val="Normal"/>
    <w:next w:val="Normal"/>
    <w:autoRedefine/>
    <w:rsid w:val="003A55AC"/>
    <w:pPr>
      <w:ind w:left="720"/>
    </w:pPr>
    <w:rPr>
      <w:rFonts w:asciiTheme="minorHAnsi" w:hAnsiTheme="minorHAnsi" w:cstheme="minorHAnsi"/>
      <w:sz w:val="20"/>
      <w:szCs w:val="20"/>
    </w:rPr>
  </w:style>
  <w:style w:type="paragraph" w:styleId="TDC5">
    <w:name w:val="toc 5"/>
    <w:basedOn w:val="Normal"/>
    <w:next w:val="Normal"/>
    <w:autoRedefine/>
    <w:rsid w:val="003A55AC"/>
    <w:pPr>
      <w:ind w:left="960"/>
    </w:pPr>
    <w:rPr>
      <w:rFonts w:asciiTheme="minorHAnsi" w:hAnsiTheme="minorHAnsi" w:cstheme="minorHAnsi"/>
      <w:sz w:val="20"/>
      <w:szCs w:val="20"/>
    </w:rPr>
  </w:style>
  <w:style w:type="paragraph" w:styleId="TDC6">
    <w:name w:val="toc 6"/>
    <w:basedOn w:val="Normal"/>
    <w:next w:val="Normal"/>
    <w:autoRedefine/>
    <w:rsid w:val="003A55AC"/>
    <w:pPr>
      <w:ind w:left="1200"/>
    </w:pPr>
    <w:rPr>
      <w:rFonts w:asciiTheme="minorHAnsi" w:hAnsiTheme="minorHAnsi" w:cstheme="minorHAnsi"/>
      <w:sz w:val="20"/>
      <w:szCs w:val="20"/>
    </w:rPr>
  </w:style>
  <w:style w:type="paragraph" w:styleId="TDC7">
    <w:name w:val="toc 7"/>
    <w:basedOn w:val="Normal"/>
    <w:next w:val="Normal"/>
    <w:autoRedefine/>
    <w:rsid w:val="003A55AC"/>
    <w:pPr>
      <w:ind w:left="1440"/>
    </w:pPr>
    <w:rPr>
      <w:rFonts w:asciiTheme="minorHAnsi" w:hAnsiTheme="minorHAnsi" w:cstheme="minorHAnsi"/>
      <w:sz w:val="20"/>
      <w:szCs w:val="20"/>
    </w:rPr>
  </w:style>
  <w:style w:type="paragraph" w:styleId="TDC8">
    <w:name w:val="toc 8"/>
    <w:basedOn w:val="Normal"/>
    <w:next w:val="Normal"/>
    <w:autoRedefine/>
    <w:rsid w:val="003A55AC"/>
    <w:pPr>
      <w:ind w:left="1680"/>
    </w:pPr>
    <w:rPr>
      <w:rFonts w:asciiTheme="minorHAnsi" w:hAnsiTheme="minorHAnsi" w:cstheme="minorHAnsi"/>
      <w:sz w:val="20"/>
      <w:szCs w:val="20"/>
    </w:rPr>
  </w:style>
  <w:style w:type="paragraph" w:styleId="TDC9">
    <w:name w:val="toc 9"/>
    <w:basedOn w:val="Normal"/>
    <w:next w:val="Normal"/>
    <w:autoRedefine/>
    <w:rsid w:val="003A55AC"/>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65037777">
      <w:bodyDiv w:val="1"/>
      <w:marLeft w:val="0"/>
      <w:marRight w:val="0"/>
      <w:marTop w:val="0"/>
      <w:marBottom w:val="0"/>
      <w:divBdr>
        <w:top w:val="none" w:sz="0" w:space="0" w:color="auto"/>
        <w:left w:val="none" w:sz="0" w:space="0" w:color="auto"/>
        <w:bottom w:val="none" w:sz="0" w:space="0" w:color="auto"/>
        <w:right w:val="none" w:sz="0" w:space="0" w:color="auto"/>
      </w:divBdr>
      <w:divsChild>
        <w:div w:id="1377001489">
          <w:marLeft w:val="0"/>
          <w:marRight w:val="0"/>
          <w:marTop w:val="0"/>
          <w:marBottom w:val="0"/>
          <w:divBdr>
            <w:top w:val="none" w:sz="0" w:space="0" w:color="auto"/>
            <w:left w:val="none" w:sz="0" w:space="0" w:color="auto"/>
            <w:bottom w:val="none" w:sz="0" w:space="0" w:color="auto"/>
            <w:right w:val="none" w:sz="0" w:space="0" w:color="auto"/>
          </w:divBdr>
        </w:div>
      </w:divsChild>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223151153">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233656909">
      <w:bodyDiv w:val="1"/>
      <w:marLeft w:val="0"/>
      <w:marRight w:val="0"/>
      <w:marTop w:val="0"/>
      <w:marBottom w:val="0"/>
      <w:divBdr>
        <w:top w:val="none" w:sz="0" w:space="0" w:color="auto"/>
        <w:left w:val="none" w:sz="0" w:space="0" w:color="auto"/>
        <w:bottom w:val="none" w:sz="0" w:space="0" w:color="auto"/>
        <w:right w:val="none" w:sz="0" w:space="0" w:color="auto"/>
      </w:divBdr>
    </w:div>
    <w:div w:id="1356080858">
      <w:bodyDiv w:val="1"/>
      <w:marLeft w:val="0"/>
      <w:marRight w:val="0"/>
      <w:marTop w:val="0"/>
      <w:marBottom w:val="0"/>
      <w:divBdr>
        <w:top w:val="none" w:sz="0" w:space="0" w:color="auto"/>
        <w:left w:val="none" w:sz="0" w:space="0" w:color="auto"/>
        <w:bottom w:val="none" w:sz="0" w:space="0" w:color="auto"/>
        <w:right w:val="none" w:sz="0" w:space="0" w:color="auto"/>
      </w:divBdr>
      <w:divsChild>
        <w:div w:id="577137804">
          <w:marLeft w:val="0"/>
          <w:marRight w:val="0"/>
          <w:marTop w:val="0"/>
          <w:marBottom w:val="0"/>
          <w:divBdr>
            <w:top w:val="none" w:sz="0" w:space="0" w:color="auto"/>
            <w:left w:val="none" w:sz="0" w:space="0" w:color="auto"/>
            <w:bottom w:val="none" w:sz="0" w:space="0" w:color="auto"/>
            <w:right w:val="none" w:sz="0" w:space="0" w:color="auto"/>
          </w:divBdr>
        </w:div>
      </w:divsChild>
    </w:div>
    <w:div w:id="1502239889">
      <w:bodyDiv w:val="1"/>
      <w:marLeft w:val="0"/>
      <w:marRight w:val="0"/>
      <w:marTop w:val="0"/>
      <w:marBottom w:val="0"/>
      <w:divBdr>
        <w:top w:val="none" w:sz="0" w:space="0" w:color="auto"/>
        <w:left w:val="none" w:sz="0" w:space="0" w:color="auto"/>
        <w:bottom w:val="none" w:sz="0" w:space="0" w:color="auto"/>
        <w:right w:val="none" w:sz="0" w:space="0" w:color="auto"/>
      </w:divBdr>
      <w:divsChild>
        <w:div w:id="1417630575">
          <w:marLeft w:val="0"/>
          <w:marRight w:val="0"/>
          <w:marTop w:val="0"/>
          <w:marBottom w:val="0"/>
          <w:divBdr>
            <w:top w:val="none" w:sz="0" w:space="0" w:color="auto"/>
            <w:left w:val="none" w:sz="0" w:space="0" w:color="auto"/>
            <w:bottom w:val="none" w:sz="0" w:space="0" w:color="auto"/>
            <w:right w:val="none" w:sz="0" w:space="0" w:color="auto"/>
          </w:divBdr>
        </w:div>
      </w:divsChild>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Settings\jacky\Escritorio\DERS - [Codigo Proyecto] - V3.0.dot</Template>
  <TotalTime>3</TotalTime>
  <Pages>7</Pages>
  <Words>1262</Words>
  <Characters>6947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8193</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Tadeo Bustamante Hurtado</cp:lastModifiedBy>
  <cp:revision>2</cp:revision>
  <cp:lastPrinted>2011-07-14T16:23:00Z</cp:lastPrinted>
  <dcterms:created xsi:type="dcterms:W3CDTF">2022-02-26T20:06:00Z</dcterms:created>
  <dcterms:modified xsi:type="dcterms:W3CDTF">2022-02-26T20:06:00Z</dcterms:modified>
</cp:coreProperties>
</file>